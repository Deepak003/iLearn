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BE5" w:rsidRDefault="00827BE5" w:rsidP="00CB3C30">
      <w:pPr>
        <w:pStyle w:val="Title"/>
        <w:jc w:val="both"/>
      </w:pPr>
    </w:p>
    <w:p w:rsidR="001904B7" w:rsidRDefault="001904B7" w:rsidP="00CB3C30">
      <w:pPr>
        <w:pStyle w:val="Title"/>
        <w:jc w:val="both"/>
      </w:pPr>
      <w:r>
        <w:t>Instructions to Run</w:t>
      </w:r>
    </w:p>
    <w:p w:rsidR="00CB3C30" w:rsidRDefault="00827BE5" w:rsidP="00CB3C30">
      <w:pPr>
        <w:jc w:val="both"/>
      </w:pPr>
      <w:r>
        <w:pict>
          <v:rect id="_x0000_i1025" style="width:0;height:1.5pt" o:hralign="center" o:hrstd="t" o:hrnoshade="t" o:hr="t" fillcolor="#46535e" stroked="f"/>
        </w:pict>
      </w:r>
    </w:p>
    <w:p w:rsidR="00CB3C30" w:rsidRDefault="00CB3C30" w:rsidP="00CB3C30">
      <w:pPr>
        <w:pStyle w:val="Heading2"/>
        <w:jc w:val="both"/>
        <w:rPr>
          <w:rFonts w:ascii="Arial" w:hAnsi="Arial" w:cs="Arial"/>
          <w:color w:val="46535E"/>
        </w:rPr>
      </w:pPr>
      <w:r>
        <w:rPr>
          <w:rFonts w:ascii="Arial" w:hAnsi="Arial" w:cs="Arial"/>
          <w:color w:val="46535E"/>
        </w:rPr>
        <w:t xml:space="preserve">Steps to run </w:t>
      </w:r>
      <w:proofErr w:type="spellStart"/>
      <w:r>
        <w:rPr>
          <w:rFonts w:ascii="Arial" w:hAnsi="Arial" w:cs="Arial"/>
          <w:color w:val="46535E"/>
        </w:rPr>
        <w:t>iRise</w:t>
      </w:r>
      <w:proofErr w:type="spellEnd"/>
      <w:r>
        <w:rPr>
          <w:rFonts w:ascii="Arial" w:hAnsi="Arial" w:cs="Arial"/>
          <w:color w:val="46535E"/>
        </w:rPr>
        <w:t xml:space="preserve"> LMS System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1.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Goto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Git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CMD/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Git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46535E"/>
          <w:sz w:val="21"/>
          <w:szCs w:val="21"/>
        </w:rPr>
        <w:t>Bash .</w:t>
      </w:r>
      <w:proofErr w:type="gramEnd"/>
      <w:r>
        <w:rPr>
          <w:rFonts w:ascii="Arial" w:hAnsi="Arial" w:cs="Arial"/>
          <w:color w:val="46535E"/>
          <w:sz w:val="21"/>
          <w:szCs w:val="21"/>
        </w:rPr>
        <w:t xml:space="preserve"> Run with elevated privileges.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2. Type </w:t>
      </w:r>
      <w:proofErr w:type="gramStart"/>
      <w:r>
        <w:rPr>
          <w:rFonts w:ascii="Arial" w:hAnsi="Arial" w:cs="Arial"/>
          <w:color w:val="46535E"/>
          <w:sz w:val="21"/>
          <w:szCs w:val="21"/>
        </w:rPr>
        <w:t>C:</w:t>
      </w:r>
      <w:proofErr w:type="gramEnd"/>
      <w:r>
        <w:rPr>
          <w:rFonts w:ascii="Arial" w:hAnsi="Arial" w:cs="Arial"/>
          <w:color w:val="46535E"/>
          <w:sz w:val="21"/>
          <w:szCs w:val="21"/>
        </w:rPr>
        <w:t xml:space="preserve">&gt;git clone </w:t>
      </w:r>
      <w:hyperlink r:id="rId8" w:history="1">
        <w:r w:rsidRPr="002A4D8B">
          <w:rPr>
            <w:rStyle w:val="Hyperlink"/>
            <w:rFonts w:ascii="Arial" w:hAnsi="Arial" w:cs="Arial"/>
            <w:sz w:val="21"/>
            <w:szCs w:val="21"/>
          </w:rPr>
          <w:t>https://tfs.ust-global.com/tfs/UST-Global-D3-2017/_git/iRise</w:t>
        </w:r>
      </w:hyperlink>
      <w:r>
        <w:rPr>
          <w:rFonts w:ascii="Arial" w:hAnsi="Arial" w:cs="Arial"/>
          <w:color w:val="46535E"/>
          <w:sz w:val="21"/>
          <w:szCs w:val="21"/>
        </w:rPr>
        <w:t xml:space="preserve">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3. This should create a local folder named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into your C: /D: Drive.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4. Now type </w:t>
      </w:r>
      <w:proofErr w:type="gramStart"/>
      <w:r>
        <w:rPr>
          <w:rFonts w:ascii="Arial" w:hAnsi="Arial" w:cs="Arial"/>
          <w:color w:val="46535E"/>
          <w:sz w:val="21"/>
          <w:szCs w:val="21"/>
        </w:rPr>
        <w:t>C:</w:t>
      </w:r>
      <w:proofErr w:type="gramEnd"/>
      <w:r>
        <w:rPr>
          <w:rFonts w:ascii="Arial" w:hAnsi="Arial" w:cs="Arial"/>
          <w:color w:val="46535E"/>
          <w:sz w:val="21"/>
          <w:szCs w:val="21"/>
        </w:rPr>
        <w:t xml:space="preserve">&gt; cd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5. Now </w:t>
      </w:r>
      <w:r w:rsidR="00827BE5">
        <w:rPr>
          <w:rFonts w:ascii="Arial" w:hAnsi="Arial" w:cs="Arial"/>
          <w:color w:val="46535E"/>
          <w:sz w:val="21"/>
          <w:szCs w:val="21"/>
        </w:rPr>
        <w:t>type:</w:t>
      </w:r>
      <w:r>
        <w:rPr>
          <w:rFonts w:ascii="Arial" w:hAnsi="Arial" w:cs="Arial"/>
          <w:color w:val="46535E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npm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install -g http-server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6. After its finished type the following c:\iRise&gt; http-server -o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7. This should display a message that Server has been started. Now you can access your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 </w:t>
      </w:r>
      <w:r w:rsidR="00827BE5">
        <w:rPr>
          <w:rFonts w:ascii="Arial" w:hAnsi="Arial" w:cs="Arial"/>
          <w:color w:val="46535E"/>
          <w:sz w:val="21"/>
          <w:szCs w:val="21"/>
        </w:rPr>
        <w:t>Application</w:t>
      </w:r>
      <w:r>
        <w:rPr>
          <w:rFonts w:ascii="Arial" w:hAnsi="Arial" w:cs="Arial"/>
          <w:color w:val="46535E"/>
          <w:sz w:val="21"/>
          <w:szCs w:val="21"/>
        </w:rPr>
        <w:t xml:space="preserve"> on http:\localhost:8080 or 8081 as listed on command window.</w:t>
      </w:r>
    </w:p>
    <w:p w:rsidR="00827BE5" w:rsidRPr="00827BE5" w:rsidRDefault="00827BE5" w:rsidP="00CB3C30">
      <w:pPr>
        <w:pStyle w:val="NormalWeb"/>
        <w:jc w:val="both"/>
        <w:rPr>
          <w:rFonts w:ascii="Arial" w:hAnsi="Arial" w:cs="Arial"/>
          <w:color w:val="46535E"/>
          <w:sz w:val="18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 </w:t>
      </w:r>
      <w:r w:rsidRPr="00CB3C30">
        <w:rPr>
          <w:rFonts w:ascii="Arial" w:hAnsi="Arial" w:cs="Arial"/>
          <w:b/>
          <w:color w:val="46535E"/>
          <w:sz w:val="18"/>
          <w:szCs w:val="21"/>
        </w:rPr>
        <w:t>User Name</w:t>
      </w:r>
      <w:r w:rsidRPr="00CB3C30">
        <w:rPr>
          <w:rFonts w:ascii="Arial" w:hAnsi="Arial" w:cs="Arial"/>
          <w:color w:val="46535E"/>
          <w:sz w:val="18"/>
          <w:szCs w:val="21"/>
        </w:rPr>
        <w:t xml:space="preserve">: Deepak || </w:t>
      </w:r>
      <w:r w:rsidRPr="00CB3C30">
        <w:rPr>
          <w:rFonts w:ascii="Arial" w:hAnsi="Arial" w:cs="Arial"/>
          <w:b/>
          <w:color w:val="46535E"/>
          <w:sz w:val="18"/>
          <w:szCs w:val="21"/>
        </w:rPr>
        <w:t>Password</w:t>
      </w:r>
      <w:r w:rsidRPr="00CB3C30">
        <w:rPr>
          <w:rFonts w:ascii="Arial" w:hAnsi="Arial" w:cs="Arial"/>
          <w:color w:val="46535E"/>
          <w:sz w:val="18"/>
          <w:szCs w:val="21"/>
        </w:rPr>
        <w:t>: admin</w:t>
      </w:r>
      <w:bookmarkStart w:id="0" w:name="_GoBack"/>
      <w:bookmarkEnd w:id="0"/>
    </w:p>
    <w:p w:rsidR="00CB3C30" w:rsidRDefault="00827BE5" w:rsidP="00CB3C30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#46535e" stroked="f"/>
        </w:pict>
      </w:r>
    </w:p>
    <w:p w:rsidR="00CB3C30" w:rsidRDefault="00CB3C30" w:rsidP="00CB3C30">
      <w:pPr>
        <w:pStyle w:val="Heading2"/>
        <w:jc w:val="both"/>
        <w:rPr>
          <w:rFonts w:ascii="Arial" w:hAnsi="Arial" w:cs="Arial"/>
          <w:color w:val="46535E"/>
        </w:rPr>
      </w:pPr>
      <w:r>
        <w:rPr>
          <w:rFonts w:ascii="Arial" w:hAnsi="Arial" w:cs="Arial"/>
          <w:color w:val="46535E"/>
        </w:rPr>
        <w:t>Steps to run Admin Course Upload Utility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1. This module runs on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ExpressJS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Node Server.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2. Open another instance of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Git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CMD/Bash.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3. Type C:\iRise\ngCourse&gt; node Server.js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4. This would run another application on http:\localhost:3000.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5. Access the application. Browse to the 'artefact' folder inside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. Go under Course Folder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and select any zipped folder. Please make sure you select only zipped folder.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6. Now click on Upload. This should display "File Uploaded".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>Step 7. Now Refresh/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Relogin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to your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Application running on Port 8080/8081. </w:t>
      </w:r>
    </w:p>
    <w:p w:rsidR="00CB3C30" w:rsidRDefault="00CB3C30" w:rsidP="00827BE5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8. Click 'Course' Menu on Left. You can see Thumbnail of the course uploaded.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9. This demonstrated how the application converts </w:t>
      </w:r>
      <w:proofErr w:type="gramStart"/>
      <w:r>
        <w:rPr>
          <w:rFonts w:ascii="Arial" w:hAnsi="Arial" w:cs="Arial"/>
          <w:color w:val="46535E"/>
          <w:sz w:val="21"/>
          <w:szCs w:val="21"/>
        </w:rPr>
        <w:t>an</w:t>
      </w:r>
      <w:proofErr w:type="gramEnd"/>
      <w:r>
        <w:rPr>
          <w:rFonts w:ascii="Arial" w:hAnsi="Arial" w:cs="Arial"/>
          <w:color w:val="46535E"/>
          <w:sz w:val="21"/>
          <w:szCs w:val="21"/>
        </w:rPr>
        <w:t xml:space="preserve"> PPT/PPTX Zipped file to HTML 5 Format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and display it to user. You may also embed a video inside HTML5 Folder only in .</w:t>
      </w:r>
      <w:proofErr w:type="spellStart"/>
      <w:r w:rsidRPr="00CB3C30">
        <w:rPr>
          <w:rFonts w:ascii="Arial" w:hAnsi="Arial" w:cs="Arial"/>
          <w:b/>
          <w:color w:val="46535E"/>
          <w:sz w:val="21"/>
          <w:szCs w:val="21"/>
        </w:rPr>
        <w:t>ogg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format.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This can be done separately by course admin as Course Authoring Mechanism.</w:t>
      </w:r>
    </w:p>
    <w:p w:rsidR="00827BE5" w:rsidRDefault="00827BE5" w:rsidP="00CB3C30">
      <w:pPr>
        <w:jc w:val="both"/>
      </w:pPr>
    </w:p>
    <w:p w:rsidR="00827BE5" w:rsidRDefault="00827BE5" w:rsidP="00CB3C30">
      <w:pPr>
        <w:jc w:val="both"/>
      </w:pPr>
    </w:p>
    <w:p w:rsidR="00827BE5" w:rsidRDefault="00827BE5" w:rsidP="00CB3C30">
      <w:pPr>
        <w:jc w:val="both"/>
      </w:pPr>
    </w:p>
    <w:p w:rsidR="00827BE5" w:rsidRDefault="00827BE5" w:rsidP="00CB3C30">
      <w:pPr>
        <w:jc w:val="both"/>
      </w:pPr>
    </w:p>
    <w:p w:rsidR="00CB3C30" w:rsidRDefault="00827BE5" w:rsidP="00CB3C30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noshade="t" o:hr="t" fillcolor="#46535e" stroked="f"/>
        </w:pict>
      </w:r>
    </w:p>
    <w:p w:rsidR="00CB3C30" w:rsidRDefault="00CB3C30" w:rsidP="00CB3C30">
      <w:pPr>
        <w:pStyle w:val="Heading2"/>
        <w:jc w:val="both"/>
        <w:rPr>
          <w:rFonts w:ascii="Arial" w:hAnsi="Arial" w:cs="Arial"/>
          <w:color w:val="46535E"/>
        </w:rPr>
      </w:pPr>
      <w:r>
        <w:rPr>
          <w:rFonts w:ascii="Arial" w:hAnsi="Arial" w:cs="Arial"/>
          <w:color w:val="46535E"/>
        </w:rPr>
        <w:t>Steps to run Admin Quiz Upload Utility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1. This module runs on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ExpressJS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Node Server.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2. Open another instance of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Git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CMD/Bash.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3. Type C:\iRise\ngQuiz\build&gt; node Server.js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4. This would run another application on http:\localhost:3000.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5. Access the application. Browse to the 'artefact' folder inside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. Go under Quiz Folder and 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select any folder either </w:t>
      </w:r>
      <w:proofErr w:type="spellStart"/>
      <w:r w:rsidRPr="00CB3C30">
        <w:rPr>
          <w:rFonts w:ascii="Arial" w:hAnsi="Arial" w:cs="Arial"/>
          <w:b/>
          <w:color w:val="46535E"/>
          <w:sz w:val="21"/>
          <w:szCs w:val="21"/>
        </w:rPr>
        <w:t>js</w:t>
      </w:r>
      <w:proofErr w:type="spellEnd"/>
      <w:r w:rsidRPr="00CB3C30">
        <w:rPr>
          <w:rFonts w:ascii="Arial" w:hAnsi="Arial" w:cs="Arial"/>
          <w:b/>
          <w:color w:val="46535E"/>
          <w:sz w:val="21"/>
          <w:szCs w:val="21"/>
        </w:rPr>
        <w:t>/java/ng</w:t>
      </w:r>
      <w:r>
        <w:rPr>
          <w:rFonts w:ascii="Arial" w:hAnsi="Arial" w:cs="Arial"/>
          <w:b/>
          <w:color w:val="46535E"/>
          <w:sz w:val="21"/>
          <w:szCs w:val="21"/>
        </w:rPr>
        <w:t xml:space="preserve">. </w:t>
      </w:r>
      <w:r>
        <w:rPr>
          <w:rFonts w:ascii="Arial" w:hAnsi="Arial" w:cs="Arial"/>
          <w:color w:val="46535E"/>
          <w:sz w:val="21"/>
          <w:szCs w:val="21"/>
        </w:rPr>
        <w:t xml:space="preserve">Please select a JSON File.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6. Now click on Upload. This should display "File Uploaded".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>Step 7. Now Refresh/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Relogin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to your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Application running on Port 8080/8081.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8. Click 'Skills &amp; Quizzes' Menu on Left. Click on three sections on any section.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Step 9. This demonstrated how the application uploads the Quizzes in JSON Format to the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 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Application. You can build your own JSON Quizzes but don't forget to number them in format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'quiz_'. There is also a provision to include screen shots in your JSON uploaded but for that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            </w:t>
      </w:r>
      <w:proofErr w:type="gramStart"/>
      <w:r>
        <w:rPr>
          <w:rFonts w:ascii="Arial" w:hAnsi="Arial" w:cs="Arial"/>
          <w:color w:val="46535E"/>
          <w:sz w:val="21"/>
          <w:szCs w:val="21"/>
        </w:rPr>
        <w:t>you</w:t>
      </w:r>
      <w:proofErr w:type="gramEnd"/>
      <w:r>
        <w:rPr>
          <w:rFonts w:ascii="Arial" w:hAnsi="Arial" w:cs="Arial"/>
          <w:color w:val="46535E"/>
          <w:sz w:val="21"/>
          <w:szCs w:val="21"/>
        </w:rPr>
        <w:t xml:space="preserve"> need to upload a proper image to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images folder and reference it in JSON.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Please Note that Admin Course and Quiz Upload Utility runs on same Port 3000. So you can use only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one at a time. For using any of the Admin Utilities, please follow the steps as listed above. The </w:t>
      </w:r>
      <w:proofErr w:type="spellStart"/>
      <w:r>
        <w:rPr>
          <w:rFonts w:ascii="Arial" w:hAnsi="Arial" w:cs="Arial"/>
          <w:color w:val="46535E"/>
          <w:sz w:val="21"/>
          <w:szCs w:val="21"/>
        </w:rPr>
        <w:t>iRIse</w:t>
      </w:r>
      <w:proofErr w:type="spellEnd"/>
      <w:r>
        <w:rPr>
          <w:rFonts w:ascii="Arial" w:hAnsi="Arial" w:cs="Arial"/>
          <w:color w:val="46535E"/>
          <w:sz w:val="21"/>
          <w:szCs w:val="21"/>
        </w:rPr>
        <w:t xml:space="preserve"> </w:t>
      </w:r>
    </w:p>
    <w:p w:rsid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r>
        <w:rPr>
          <w:rFonts w:ascii="Arial" w:hAnsi="Arial" w:cs="Arial"/>
          <w:color w:val="46535E"/>
          <w:sz w:val="21"/>
          <w:szCs w:val="21"/>
        </w:rPr>
        <w:t xml:space="preserve">application (without Admin functionality) is also hosted at </w:t>
      </w:r>
    </w:p>
    <w:p w:rsidR="00CB3C30" w:rsidRDefault="00827BE5" w:rsidP="00CB3C30">
      <w:pPr>
        <w:pStyle w:val="NormalWeb"/>
        <w:jc w:val="both"/>
        <w:rPr>
          <w:rFonts w:ascii="Arial" w:hAnsi="Arial" w:cs="Arial"/>
          <w:color w:val="46535E"/>
          <w:sz w:val="21"/>
          <w:szCs w:val="21"/>
        </w:rPr>
      </w:pPr>
      <w:hyperlink r:id="rId9" w:history="1">
        <w:r w:rsidR="00CB3C30" w:rsidRPr="002A4D8B">
          <w:rPr>
            <w:rStyle w:val="Hyperlink"/>
            <w:rFonts w:ascii="Arial" w:hAnsi="Arial" w:cs="Arial"/>
            <w:sz w:val="21"/>
            <w:szCs w:val="21"/>
          </w:rPr>
          <w:t>https://deepak-tiwari-ilearn.netlify.com</w:t>
        </w:r>
      </w:hyperlink>
      <w:r w:rsidR="00CB3C30">
        <w:rPr>
          <w:rFonts w:ascii="Arial" w:hAnsi="Arial" w:cs="Arial"/>
          <w:color w:val="46535E"/>
          <w:sz w:val="21"/>
          <w:szCs w:val="21"/>
        </w:rPr>
        <w:t xml:space="preserve">. </w:t>
      </w:r>
    </w:p>
    <w:p w:rsidR="00CB3C30" w:rsidRPr="00CB3C30" w:rsidRDefault="00CB3C30" w:rsidP="00CB3C30">
      <w:pPr>
        <w:pStyle w:val="NormalWeb"/>
        <w:jc w:val="both"/>
        <w:rPr>
          <w:rFonts w:ascii="Arial" w:hAnsi="Arial" w:cs="Arial"/>
          <w:color w:val="46535E"/>
          <w:sz w:val="18"/>
          <w:szCs w:val="21"/>
        </w:rPr>
      </w:pPr>
      <w:r w:rsidRPr="00CB3C30">
        <w:rPr>
          <w:rFonts w:ascii="Arial" w:hAnsi="Arial" w:cs="Arial"/>
          <w:b/>
          <w:color w:val="46535E"/>
          <w:sz w:val="18"/>
          <w:szCs w:val="21"/>
        </w:rPr>
        <w:t>User Name</w:t>
      </w:r>
      <w:r w:rsidRPr="00CB3C30">
        <w:rPr>
          <w:rFonts w:ascii="Arial" w:hAnsi="Arial" w:cs="Arial"/>
          <w:color w:val="46535E"/>
          <w:sz w:val="18"/>
          <w:szCs w:val="21"/>
        </w:rPr>
        <w:t xml:space="preserve">: Deepak || </w:t>
      </w:r>
      <w:r w:rsidRPr="00CB3C30">
        <w:rPr>
          <w:rFonts w:ascii="Arial" w:hAnsi="Arial" w:cs="Arial"/>
          <w:b/>
          <w:color w:val="46535E"/>
          <w:sz w:val="18"/>
          <w:szCs w:val="21"/>
        </w:rPr>
        <w:t>Password</w:t>
      </w:r>
      <w:r w:rsidRPr="00CB3C30">
        <w:rPr>
          <w:rFonts w:ascii="Arial" w:hAnsi="Arial" w:cs="Arial"/>
          <w:color w:val="46535E"/>
          <w:sz w:val="18"/>
          <w:szCs w:val="21"/>
        </w:rPr>
        <w:t>: admin</w:t>
      </w:r>
    </w:p>
    <w:p w:rsidR="001904B7" w:rsidRDefault="001904B7" w:rsidP="00CB3C30">
      <w:pPr>
        <w:jc w:val="both"/>
      </w:pPr>
    </w:p>
    <w:sectPr w:rsidR="001904B7" w:rsidSect="00827BE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B7"/>
    <w:rsid w:val="001904B7"/>
    <w:rsid w:val="00645252"/>
    <w:rsid w:val="006D3D74"/>
    <w:rsid w:val="00827BE5"/>
    <w:rsid w:val="00A9204E"/>
    <w:rsid w:val="00CB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B2678-BDE3-4AFD-895F-8DE7F366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NormalWeb">
    <w:name w:val="Normal (Web)"/>
    <w:basedOn w:val="Normal"/>
    <w:uiPriority w:val="99"/>
    <w:unhideWhenUsed/>
    <w:rsid w:val="00CB3C3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7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fs.ust-global.com/tfs/UST-Global-D3-2017/_git/iRi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epak-tiwari-ilearn.netlif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4377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Tiwari (UST, IND)</dc:creator>
  <cp:keywords/>
  <dc:description/>
  <cp:lastModifiedBy>Deepak Tiwari (UST, IND)</cp:lastModifiedBy>
  <cp:revision>2</cp:revision>
  <dcterms:created xsi:type="dcterms:W3CDTF">2017-11-01T07:06:00Z</dcterms:created>
  <dcterms:modified xsi:type="dcterms:W3CDTF">2017-11-01T11:27:00Z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