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4B7" w:rsidRDefault="001904B7" w:rsidP="00CB3C30">
      <w:pPr>
        <w:pStyle w:val="Title"/>
        <w:jc w:val="both"/>
      </w:pPr>
      <w:r>
        <w:t>Instructions to Run</w:t>
      </w:r>
      <w:r w:rsidR="00D7074B">
        <w:t xml:space="preserve"> </w:t>
      </w:r>
      <w:r w:rsidR="00D7074B" w:rsidRPr="00D7074B">
        <w:rPr>
          <w:b/>
          <w:color w:val="00B050"/>
        </w:rPr>
        <w:t>i-Learn</w:t>
      </w:r>
    </w:p>
    <w:p w:rsidR="00090314" w:rsidRDefault="00090314" w:rsidP="00090314"/>
    <w:p w:rsidR="00090314" w:rsidRDefault="00090314" w:rsidP="00090314">
      <w:r>
        <w:t xml:space="preserve">THE APP </w:t>
      </w:r>
      <w:r w:rsidRPr="00D7074B">
        <w:rPr>
          <w:b/>
          <w:color w:val="FF0000"/>
          <w:sz w:val="24"/>
        </w:rPr>
        <w:t>‘i</w:t>
      </w:r>
      <w:r w:rsidR="00D7074B" w:rsidRPr="00D7074B">
        <w:rPr>
          <w:b/>
          <w:color w:val="FF0000"/>
          <w:sz w:val="24"/>
        </w:rPr>
        <w:t>-</w:t>
      </w:r>
      <w:r w:rsidRPr="00D7074B">
        <w:rPr>
          <w:b/>
          <w:color w:val="FF0000"/>
          <w:sz w:val="24"/>
        </w:rPr>
        <w:t>Learn’</w:t>
      </w:r>
      <w:r w:rsidRPr="00D7074B">
        <w:rPr>
          <w:color w:val="FF0000"/>
          <w:sz w:val="24"/>
        </w:rPr>
        <w:t xml:space="preserve"> </w:t>
      </w:r>
      <w:r>
        <w:t xml:space="preserve">IS HOSTED </w:t>
      </w:r>
      <w:r w:rsidR="00D7074B">
        <w:t>ON:</w:t>
      </w:r>
    </w:p>
    <w:p w:rsidR="00090314" w:rsidRDefault="00090314" w:rsidP="00090314">
      <w:pPr>
        <w:pStyle w:val="NormalWeb"/>
        <w:jc w:val="both"/>
        <w:rPr>
          <w:rFonts w:ascii="Arial" w:hAnsi="Arial" w:cs="Arial"/>
          <w:color w:val="46535E"/>
          <w:sz w:val="21"/>
          <w:szCs w:val="21"/>
        </w:rPr>
      </w:pPr>
      <w:hyperlink r:id="rId10" w:history="1">
        <w:r w:rsidRPr="00D7074B">
          <w:rPr>
            <w:rStyle w:val="Hyperlink"/>
            <w:rFonts w:ascii="Arial" w:hAnsi="Arial" w:cs="Arial"/>
            <w:b/>
            <w:color w:val="0000FF"/>
            <w:sz w:val="28"/>
            <w:szCs w:val="21"/>
          </w:rPr>
          <w:t>https://deepak-tiwari-ilearn.netlify.com</w:t>
        </w:r>
      </w:hyperlink>
      <w:r>
        <w:rPr>
          <w:rFonts w:ascii="Arial" w:hAnsi="Arial" w:cs="Arial"/>
          <w:color w:val="46535E"/>
          <w:sz w:val="21"/>
          <w:szCs w:val="21"/>
        </w:rPr>
        <w:t xml:space="preserve">. </w:t>
      </w:r>
    </w:p>
    <w:p w:rsidR="00D7074B" w:rsidRPr="00CB3C30" w:rsidRDefault="00D7074B" w:rsidP="00D7074B">
      <w:pPr>
        <w:pStyle w:val="NormalWeb"/>
        <w:jc w:val="both"/>
        <w:rPr>
          <w:rFonts w:ascii="Arial" w:hAnsi="Arial" w:cs="Arial"/>
          <w:color w:val="46535E"/>
          <w:sz w:val="18"/>
          <w:szCs w:val="21"/>
        </w:rPr>
      </w:pPr>
      <w:r w:rsidRPr="00CB3C30">
        <w:rPr>
          <w:rFonts w:ascii="Arial" w:hAnsi="Arial" w:cs="Arial"/>
          <w:b/>
          <w:color w:val="46535E"/>
          <w:sz w:val="18"/>
          <w:szCs w:val="21"/>
        </w:rPr>
        <w:t>User Name</w:t>
      </w:r>
      <w:r w:rsidRPr="00CB3C30">
        <w:rPr>
          <w:rFonts w:ascii="Arial" w:hAnsi="Arial" w:cs="Arial"/>
          <w:color w:val="46535E"/>
          <w:sz w:val="18"/>
          <w:szCs w:val="21"/>
        </w:rPr>
        <w:t xml:space="preserve">: </w:t>
      </w:r>
      <w:r w:rsidRPr="00D7074B">
        <w:rPr>
          <w:rFonts w:ascii="Arial" w:hAnsi="Arial" w:cs="Arial"/>
          <w:color w:val="0000FF"/>
          <w:sz w:val="18"/>
          <w:szCs w:val="21"/>
        </w:rPr>
        <w:t xml:space="preserve">Deepak </w:t>
      </w:r>
      <w:r w:rsidRPr="00CB3C30">
        <w:rPr>
          <w:rFonts w:ascii="Arial" w:hAnsi="Arial" w:cs="Arial"/>
          <w:color w:val="46535E"/>
          <w:sz w:val="18"/>
          <w:szCs w:val="21"/>
        </w:rPr>
        <w:t xml:space="preserve">|| </w:t>
      </w:r>
      <w:r w:rsidRPr="00CB3C30">
        <w:rPr>
          <w:rFonts w:ascii="Arial" w:hAnsi="Arial" w:cs="Arial"/>
          <w:b/>
          <w:color w:val="46535E"/>
          <w:sz w:val="18"/>
          <w:szCs w:val="21"/>
        </w:rPr>
        <w:t>Password</w:t>
      </w:r>
      <w:r w:rsidRPr="00CB3C30">
        <w:rPr>
          <w:rFonts w:ascii="Arial" w:hAnsi="Arial" w:cs="Arial"/>
          <w:color w:val="46535E"/>
          <w:sz w:val="18"/>
          <w:szCs w:val="21"/>
        </w:rPr>
        <w:t xml:space="preserve">: </w:t>
      </w:r>
      <w:r w:rsidRPr="00D7074B">
        <w:rPr>
          <w:rFonts w:ascii="Arial" w:hAnsi="Arial" w:cs="Arial"/>
          <w:color w:val="008000"/>
          <w:sz w:val="18"/>
          <w:szCs w:val="21"/>
        </w:rPr>
        <w:t>admin</w:t>
      </w:r>
    </w:p>
    <w:p w:rsidR="00D7074B" w:rsidRDefault="00D7074B" w:rsidP="00D7074B">
      <w:r w:rsidRPr="00D7074B">
        <w:rPr>
          <w:rFonts w:ascii="Arial" w:eastAsia="Times New Roman" w:hAnsi="Arial" w:cs="Arial"/>
          <w:b/>
          <w:color w:val="46535E"/>
          <w:sz w:val="18"/>
        </w:rPr>
        <w:t>Other User Names are</w:t>
      </w:r>
      <w:r>
        <w:t>:</w:t>
      </w:r>
      <w:r>
        <w:t xml:space="preserve"> </w:t>
      </w:r>
      <w:r w:rsidRPr="00D7074B">
        <w:rPr>
          <w:rFonts w:ascii="Arial" w:eastAsia="Times New Roman" w:hAnsi="Arial" w:cs="Arial"/>
          <w:color w:val="0000FF"/>
          <w:sz w:val="18"/>
        </w:rPr>
        <w:t>Purushottam</w:t>
      </w:r>
      <w:r>
        <w:t xml:space="preserve"> || </w:t>
      </w:r>
      <w:r w:rsidRPr="00D7074B">
        <w:rPr>
          <w:rFonts w:ascii="Arial" w:eastAsia="Times New Roman" w:hAnsi="Arial" w:cs="Arial"/>
          <w:color w:val="0000FF"/>
          <w:sz w:val="18"/>
        </w:rPr>
        <w:t>Rishi</w:t>
      </w:r>
      <w:r>
        <w:t xml:space="preserve"> || </w:t>
      </w:r>
      <w:r w:rsidRPr="00D7074B">
        <w:rPr>
          <w:rFonts w:ascii="Arial" w:eastAsia="Times New Roman" w:hAnsi="Arial" w:cs="Arial"/>
          <w:color w:val="0000FF"/>
          <w:sz w:val="18"/>
        </w:rPr>
        <w:t>Admin</w:t>
      </w:r>
      <w:r>
        <w:t xml:space="preserve"> || </w:t>
      </w:r>
      <w:r w:rsidRPr="00D7074B">
        <w:rPr>
          <w:rFonts w:ascii="Arial" w:eastAsia="Times New Roman" w:hAnsi="Arial" w:cs="Arial"/>
          <w:color w:val="0000FF"/>
          <w:sz w:val="18"/>
        </w:rPr>
        <w:t>Student</w:t>
      </w:r>
      <w:r>
        <w:t xml:space="preserve"> </w:t>
      </w:r>
    </w:p>
    <w:p w:rsidR="00D7074B" w:rsidRDefault="00D7074B" w:rsidP="00090314">
      <w:pPr>
        <w:pStyle w:val="NormalWeb"/>
        <w:jc w:val="both"/>
        <w:rPr>
          <w:rFonts w:ascii="Arial" w:hAnsi="Arial" w:cs="Arial"/>
          <w:color w:val="46535E"/>
          <w:sz w:val="20"/>
          <w:szCs w:val="21"/>
        </w:rPr>
      </w:pPr>
      <w:r w:rsidRPr="00D7074B">
        <w:rPr>
          <w:rFonts w:ascii="Arial" w:hAnsi="Arial" w:cs="Arial"/>
          <w:b/>
          <w:color w:val="46535E"/>
          <w:sz w:val="18"/>
          <w:szCs w:val="21"/>
        </w:rPr>
        <w:t>Browsers</w:t>
      </w:r>
      <w:r>
        <w:rPr>
          <w:rFonts w:ascii="Arial" w:hAnsi="Arial" w:cs="Arial"/>
          <w:color w:val="46535E"/>
          <w:sz w:val="21"/>
          <w:szCs w:val="21"/>
        </w:rPr>
        <w:t xml:space="preserve">: </w:t>
      </w:r>
      <w:r w:rsidRPr="00D7074B">
        <w:rPr>
          <w:rFonts w:ascii="Arial" w:hAnsi="Arial" w:cs="Arial"/>
          <w:b/>
          <w:color w:val="008000"/>
          <w:sz w:val="20"/>
          <w:szCs w:val="21"/>
        </w:rPr>
        <w:t>Mozilla</w:t>
      </w:r>
      <w:r w:rsidRPr="00D7074B">
        <w:rPr>
          <w:rFonts w:ascii="Arial" w:hAnsi="Arial" w:cs="Arial"/>
          <w:color w:val="008000"/>
          <w:sz w:val="20"/>
          <w:szCs w:val="21"/>
        </w:rPr>
        <w:t xml:space="preserve"> </w:t>
      </w:r>
      <w:r w:rsidRPr="00D7074B">
        <w:rPr>
          <w:rFonts w:ascii="Arial" w:hAnsi="Arial" w:cs="Arial"/>
          <w:color w:val="46535E"/>
          <w:sz w:val="20"/>
          <w:szCs w:val="21"/>
        </w:rPr>
        <w:t>(</w:t>
      </w:r>
      <w:r w:rsidRPr="00D7074B">
        <w:rPr>
          <w:rFonts w:ascii="Arial" w:hAnsi="Arial" w:cs="Arial"/>
          <w:color w:val="46535E"/>
          <w:sz w:val="18"/>
          <w:szCs w:val="21"/>
        </w:rPr>
        <w:t>preferred</w:t>
      </w:r>
      <w:r w:rsidRPr="00D7074B">
        <w:rPr>
          <w:rFonts w:ascii="Arial" w:hAnsi="Arial" w:cs="Arial"/>
          <w:color w:val="46535E"/>
          <w:sz w:val="20"/>
          <w:szCs w:val="21"/>
        </w:rPr>
        <w:t>), Chrome</w:t>
      </w:r>
    </w:p>
    <w:p w:rsidR="00D7074B" w:rsidRDefault="00D7074B" w:rsidP="00090314">
      <w:pPr>
        <w:pStyle w:val="NormalWeb"/>
        <w:jc w:val="both"/>
        <w:rPr>
          <w:rFonts w:ascii="Arial" w:hAnsi="Arial" w:cs="Arial"/>
          <w:b/>
          <w:color w:val="46535E"/>
          <w:sz w:val="20"/>
          <w:szCs w:val="21"/>
        </w:rPr>
      </w:pPr>
      <w:r w:rsidRPr="00D7074B">
        <w:rPr>
          <w:rFonts w:ascii="Arial" w:hAnsi="Arial" w:cs="Arial"/>
          <w:b/>
          <w:color w:val="46535E"/>
          <w:sz w:val="20"/>
          <w:szCs w:val="21"/>
        </w:rPr>
        <w:t xml:space="preserve">If using </w:t>
      </w:r>
      <w:r w:rsidR="0093403C">
        <w:rPr>
          <w:rFonts w:ascii="Arial" w:hAnsi="Arial" w:cs="Arial"/>
          <w:b/>
          <w:color w:val="46535E"/>
          <w:sz w:val="20"/>
          <w:szCs w:val="21"/>
        </w:rPr>
        <w:t>Mozilla, please</w:t>
      </w:r>
      <w:r>
        <w:rPr>
          <w:rFonts w:ascii="Arial" w:hAnsi="Arial" w:cs="Arial"/>
          <w:b/>
          <w:color w:val="46535E"/>
          <w:sz w:val="20"/>
          <w:szCs w:val="21"/>
        </w:rPr>
        <w:t xml:space="preserve"> add the Security exception and then proceed.</w:t>
      </w:r>
    </w:p>
    <w:p w:rsidR="0093403C" w:rsidRDefault="0093403C" w:rsidP="00090314">
      <w:pPr>
        <w:pStyle w:val="NormalWeb"/>
        <w:jc w:val="both"/>
        <w:rPr>
          <w:rFonts w:ascii="Arial" w:hAnsi="Arial" w:cs="Arial"/>
          <w:color w:val="46535E"/>
          <w:sz w:val="21"/>
          <w:szCs w:val="21"/>
        </w:rPr>
      </w:pPr>
      <w:r>
        <w:rPr>
          <w:rFonts w:ascii="Arial" w:hAnsi="Arial" w:cs="Arial"/>
          <w:noProof/>
          <w:color w:val="46535E"/>
          <w:sz w:val="21"/>
          <w:szCs w:val="21"/>
        </w:rPr>
        <w:drawing>
          <wp:inline distT="0" distB="0" distL="0" distR="0">
            <wp:extent cx="54864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09775"/>
                    </a:xfrm>
                    <a:prstGeom prst="rect">
                      <a:avLst/>
                    </a:prstGeom>
                    <a:noFill/>
                    <a:ln>
                      <a:noFill/>
                    </a:ln>
                  </pic:spPr>
                </pic:pic>
              </a:graphicData>
            </a:graphic>
          </wp:inline>
        </w:drawing>
      </w:r>
    </w:p>
    <w:p w:rsidR="00D7074B" w:rsidRDefault="00D7074B" w:rsidP="00090314">
      <w:pPr>
        <w:pStyle w:val="NormalWeb"/>
        <w:jc w:val="both"/>
        <w:rPr>
          <w:rFonts w:ascii="Arial" w:hAnsi="Arial" w:cs="Arial"/>
          <w:color w:val="46535E"/>
          <w:sz w:val="21"/>
          <w:szCs w:val="21"/>
        </w:rPr>
      </w:pPr>
      <w:r w:rsidRPr="00D7074B">
        <w:rPr>
          <w:rFonts w:ascii="Arial" w:hAnsi="Arial" w:cs="Arial"/>
          <w:b/>
          <w:color w:val="46535E"/>
          <w:sz w:val="20"/>
          <w:szCs w:val="21"/>
        </w:rPr>
        <w:t>If using Chrome please type run and paste &amp; enter the below line. This is required for hosting</w:t>
      </w:r>
      <w:r>
        <w:rPr>
          <w:rFonts w:ascii="Arial" w:hAnsi="Arial" w:cs="Arial"/>
          <w:color w:val="46535E"/>
          <w:sz w:val="21"/>
          <w:szCs w:val="21"/>
        </w:rPr>
        <w:t>:-</w:t>
      </w:r>
    </w:p>
    <w:p w:rsidR="00D7074B" w:rsidRDefault="00D7074B" w:rsidP="00D7074B">
      <w:pPr>
        <w:wordWrap w:val="0"/>
        <w:rPr>
          <w:rFonts w:ascii="Arial" w:hAnsi="Arial" w:cs="Arial"/>
          <w:color w:val="46535E"/>
        </w:rPr>
      </w:pPr>
      <w:hyperlink w:tgtFrame="_blank" w:history="1">
        <w:r>
          <w:rPr>
            <w:rStyle w:val="Hyperlink"/>
            <w:rFonts w:ascii="Arial" w:hAnsi="Arial" w:cs="Arial"/>
            <w:color w:val="0099FF"/>
            <w:bdr w:val="none" w:sz="0" w:space="0" w:color="auto" w:frame="1"/>
          </w:rPr>
          <w:t>chrome.exe --user-data-</w:t>
        </w:r>
        <w:proofErr w:type="spellStart"/>
        <w:r>
          <w:rPr>
            <w:rStyle w:val="Hyperlink"/>
            <w:rFonts w:ascii="Arial" w:hAnsi="Arial" w:cs="Arial"/>
            <w:color w:val="0099FF"/>
            <w:bdr w:val="none" w:sz="0" w:space="0" w:color="auto" w:frame="1"/>
          </w:rPr>
          <w:t>dir</w:t>
        </w:r>
        <w:proofErr w:type="spellEnd"/>
        <w:r>
          <w:rPr>
            <w:rStyle w:val="Hyperlink"/>
            <w:rFonts w:ascii="Arial" w:hAnsi="Arial" w:cs="Arial"/>
            <w:color w:val="0099FF"/>
            <w:bdr w:val="none" w:sz="0" w:space="0" w:color="auto" w:frame="1"/>
          </w:rPr>
          <w:t>="C:/Chrome dev session" --disable-web-security)</w:t>
        </w:r>
      </w:hyperlink>
    </w:p>
    <w:p w:rsidR="0093403C" w:rsidRDefault="00D7074B" w:rsidP="0093403C">
      <w:pPr>
        <w:pStyle w:val="NormalWeb"/>
        <w:jc w:val="both"/>
        <w:rPr>
          <w:rFonts w:ascii="Arial" w:eastAsiaTheme="majorEastAsia" w:hAnsi="Arial" w:cs="Arial"/>
          <w:b/>
          <w:color w:val="46535E"/>
          <w:szCs w:val="26"/>
        </w:rPr>
      </w:pPr>
      <w:r>
        <w:rPr>
          <w:rFonts w:ascii="Arial" w:hAnsi="Arial" w:cs="Arial"/>
          <w:noProof/>
          <w:color w:val="46535E"/>
          <w:sz w:val="21"/>
          <w:szCs w:val="21"/>
        </w:rPr>
        <w:drawing>
          <wp:inline distT="0" distB="0" distL="0" distR="0">
            <wp:extent cx="53816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1895475"/>
                    </a:xfrm>
                    <a:prstGeom prst="rect">
                      <a:avLst/>
                    </a:prstGeom>
                    <a:noFill/>
                    <a:ln>
                      <a:noFill/>
                    </a:ln>
                  </pic:spPr>
                </pic:pic>
              </a:graphicData>
            </a:graphic>
          </wp:inline>
        </w:drawing>
      </w:r>
    </w:p>
    <w:p w:rsidR="00090314" w:rsidRPr="00090314" w:rsidRDefault="00201AA6" w:rsidP="0093403C">
      <w:pPr>
        <w:jc w:val="center"/>
        <w:rPr>
          <w:rFonts w:ascii="Arial" w:eastAsiaTheme="majorEastAsia" w:hAnsi="Arial" w:cs="Arial"/>
          <w:color w:val="46535E"/>
          <w:sz w:val="26"/>
          <w:szCs w:val="26"/>
        </w:rPr>
      </w:pPr>
      <w:r w:rsidRPr="00201AA6">
        <w:rPr>
          <w:rFonts w:ascii="Arial" w:eastAsiaTheme="majorEastAsia" w:hAnsi="Arial" w:cs="Arial"/>
          <w:noProof/>
          <w:color w:val="46535E"/>
          <w:sz w:val="26"/>
          <w:szCs w:val="26"/>
        </w:rPr>
        <w:lastRenderedPageBreak/>
        <w:drawing>
          <wp:inline distT="0" distB="0" distL="0" distR="0">
            <wp:extent cx="3886200" cy="1171575"/>
            <wp:effectExtent l="0" t="0" r="0" b="9525"/>
            <wp:docPr id="45" name="Picture 45" descr="C:\Users\U43779\Downloads\D3\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43779\Downloads\D3\imag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1171575"/>
                    </a:xfrm>
                    <a:prstGeom prst="rect">
                      <a:avLst/>
                    </a:prstGeom>
                    <a:noFill/>
                    <a:ln>
                      <a:noFill/>
                    </a:ln>
                  </pic:spPr>
                </pic:pic>
              </a:graphicData>
            </a:graphic>
          </wp:inline>
        </w:drawing>
      </w:r>
    </w:p>
    <w:p w:rsidR="00090314" w:rsidRPr="00090314" w:rsidRDefault="00090314" w:rsidP="00090314">
      <w:pPr>
        <w:jc w:val="both"/>
        <w:rPr>
          <w:b/>
          <w:u w:val="single"/>
        </w:rPr>
      </w:pPr>
      <w:r w:rsidRPr="00090314">
        <w:rPr>
          <w:b/>
          <w:u w:val="single"/>
        </w:rPr>
        <w:t>About i-Learn</w:t>
      </w:r>
    </w:p>
    <w:p w:rsidR="00090314" w:rsidRDefault="00090314" w:rsidP="00090314">
      <w:pPr>
        <w:jc w:val="both"/>
        <w:rPr>
          <w:b/>
        </w:rPr>
      </w:pPr>
    </w:p>
    <w:p w:rsidR="00090314" w:rsidRDefault="00090314" w:rsidP="00090314">
      <w:pPr>
        <w:jc w:val="both"/>
      </w:pPr>
      <w:r w:rsidRPr="00090314">
        <w:rPr>
          <w:b/>
        </w:rPr>
        <w:t>i</w:t>
      </w:r>
      <w:r>
        <w:rPr>
          <w:b/>
        </w:rPr>
        <w:t>-</w:t>
      </w:r>
      <w:r w:rsidRPr="00090314">
        <w:rPr>
          <w:b/>
        </w:rPr>
        <w:t>Learn</w:t>
      </w:r>
      <w:r>
        <w:t xml:space="preserve"> system is a capable demonstration of how the AI/ML can help improve our eLearning systems and make Learning more productive and gamified thus enhancing end user experience. </w:t>
      </w:r>
    </w:p>
    <w:p w:rsidR="00090314" w:rsidRDefault="00090314" w:rsidP="00090314">
      <w:pPr>
        <w:jc w:val="both"/>
      </w:pPr>
      <w:r>
        <w:t>This would also mean having reduced costs being incurred by organizations in maintaining LMS systems.</w:t>
      </w:r>
    </w:p>
    <w:p w:rsidR="00090314" w:rsidRDefault="00090314" w:rsidP="00090314">
      <w:pPr>
        <w:jc w:val="both"/>
      </w:pPr>
      <w:r>
        <w:t xml:space="preserve">iLearn demonstrates its ability to help students/associates take courses ,quizzes and it also predicts them their Learning paths ,suggests them their courses ,presents them self-created contents </w:t>
      </w:r>
      <w:r w:rsidR="00D7074B">
        <w:t xml:space="preserve">with most relevant score </w:t>
      </w:r>
      <w:r>
        <w:t xml:space="preserve">and also provides them an </w:t>
      </w:r>
      <w:r w:rsidRPr="00D7074B">
        <w:rPr>
          <w:b/>
        </w:rPr>
        <w:t>‘</w:t>
      </w:r>
      <w:r w:rsidR="00D7074B" w:rsidRPr="00D7074B">
        <w:rPr>
          <w:b/>
        </w:rPr>
        <w:t>i-Coach’</w:t>
      </w:r>
      <w:r>
        <w:t xml:space="preserve"> which can talk and understand associates queries and would bring them their query results. This will all add a lot of meaning to the intended audience and purpose. This system would have capability to repurpose and create learning content, providing them an </w:t>
      </w:r>
      <w:r w:rsidRPr="00090314">
        <w:rPr>
          <w:b/>
        </w:rPr>
        <w:t>i</w:t>
      </w:r>
      <w:r>
        <w:rPr>
          <w:b/>
        </w:rPr>
        <w:t>-</w:t>
      </w:r>
      <w:r w:rsidRPr="00090314">
        <w:rPr>
          <w:b/>
        </w:rPr>
        <w:t>Mentor</w:t>
      </w:r>
      <w:r>
        <w:t>, predicting their Learning paths, projecting them their achievements and profiles and would keep them update.</w:t>
      </w:r>
    </w:p>
    <w:p w:rsidR="00090314" w:rsidRDefault="00090314" w:rsidP="00090314">
      <w:pPr>
        <w:jc w:val="both"/>
      </w:pPr>
    </w:p>
    <w:p w:rsidR="00090314" w:rsidRPr="00D7074B" w:rsidRDefault="00D7074B" w:rsidP="00090314">
      <w:pPr>
        <w:jc w:val="both"/>
        <w:rPr>
          <w:b/>
          <w:u w:val="single"/>
        </w:rPr>
      </w:pPr>
      <w:r w:rsidRPr="00D7074B">
        <w:rPr>
          <w:b/>
          <w:u w:val="single"/>
        </w:rPr>
        <w:t>How to Use</w:t>
      </w:r>
    </w:p>
    <w:p w:rsidR="00D7074B" w:rsidRDefault="00B3112A" w:rsidP="00090314">
      <w:pPr>
        <w:jc w:val="both"/>
      </w:pPr>
      <w:r>
        <w:t xml:space="preserve">Login to iLearn Application using the </w:t>
      </w:r>
      <w:proofErr w:type="spellStart"/>
      <w:proofErr w:type="gramStart"/>
      <w:r w:rsidRPr="007C118F">
        <w:rPr>
          <w:b/>
        </w:rPr>
        <w:t>url</w:t>
      </w:r>
      <w:proofErr w:type="spellEnd"/>
      <w:proofErr w:type="gramEnd"/>
      <w:r>
        <w:t xml:space="preserve"> and username/password provided. You may use any one of the User Name.</w:t>
      </w:r>
    </w:p>
    <w:p w:rsidR="00B3112A" w:rsidRDefault="00B3112A" w:rsidP="00090314">
      <w:pPr>
        <w:jc w:val="both"/>
      </w:pPr>
      <w:r>
        <w:t xml:space="preserve">Now browse through the </w:t>
      </w:r>
      <w:r w:rsidR="007C118F">
        <w:t xml:space="preserve">links. </w:t>
      </w:r>
      <w:r>
        <w:t xml:space="preserve">Launch Courses &amp; </w:t>
      </w:r>
      <w:r w:rsidR="007C118F">
        <w:t xml:space="preserve">Quizzes. </w:t>
      </w:r>
      <w:r>
        <w:t xml:space="preserve">Explore iMentor. At present iMentor will only capture and learn your </w:t>
      </w:r>
      <w:r w:rsidR="007C118F">
        <w:t xml:space="preserve">sentiments. </w:t>
      </w:r>
      <w:r>
        <w:t xml:space="preserve">Since this is a </w:t>
      </w:r>
      <w:r w:rsidR="007C118F">
        <w:t>prototype,</w:t>
      </w:r>
      <w:r>
        <w:t xml:space="preserve"> it will be later build to be more </w:t>
      </w:r>
      <w:r w:rsidR="00C00B05">
        <w:t>responsive in terms of full length responses and data required. The data shown on dashboard is also captured basis the iMentor recording your achievements and your professional profile.</w:t>
      </w:r>
    </w:p>
    <w:p w:rsidR="00C00B05" w:rsidRDefault="00C00B05" w:rsidP="00090314">
      <w:pPr>
        <w:jc w:val="both"/>
      </w:pPr>
      <w:r>
        <w:t xml:space="preserve">Next is Relevance Search where the </w:t>
      </w:r>
      <w:r w:rsidR="007C118F">
        <w:t>iLearn</w:t>
      </w:r>
      <w:r>
        <w:t xml:space="preserve"> system would help you with Full Length search Strings and bring you data in fractions of </w:t>
      </w:r>
      <w:r w:rsidR="007C118F">
        <w:t xml:space="preserve">seconds. </w:t>
      </w:r>
      <w:r>
        <w:t xml:space="preserve">For prototype I have used a Wikipedia crawler which will scan nearly 85000 articles and pull their first </w:t>
      </w:r>
      <w:r w:rsidR="007C118F">
        <w:t>paragraph</w:t>
      </w:r>
      <w:r>
        <w:t xml:space="preserve"> into corpus file. Then our algo would index all data. Now when you type in Full length search string it will bring and rank you the most relevant result in blazing fast speed. Just try and see if you get some relevant results for your full text search. This will later be built into more improvised </w:t>
      </w:r>
      <w:r w:rsidR="007C118F">
        <w:t xml:space="preserve">system. </w:t>
      </w:r>
    </w:p>
    <w:p w:rsidR="00C00B05" w:rsidRDefault="00C00B05" w:rsidP="00090314">
      <w:pPr>
        <w:jc w:val="both"/>
      </w:pPr>
      <w:r>
        <w:t>Also the iMentor chat bot at present judges your sentiment and display you your sentiment. I am planning to extend this prototype into more meaningfu</w:t>
      </w:r>
      <w:r w:rsidR="007C118F">
        <w:t>l conversation as after first step of sentiment analysis we can plan for correct responses basis some text and doc mining.</w:t>
      </w:r>
    </w:p>
    <w:p w:rsidR="00D7074B" w:rsidRDefault="00D7074B" w:rsidP="00090314">
      <w:pPr>
        <w:jc w:val="both"/>
      </w:pPr>
    </w:p>
    <w:p w:rsidR="0093403C" w:rsidRDefault="007C118F" w:rsidP="00090314">
      <w:pPr>
        <w:jc w:val="both"/>
      </w:pPr>
      <w:r>
        <w:t xml:space="preserve">Another feature of iLearn system is Course and Quiz upload. </w:t>
      </w:r>
      <w:r w:rsidRPr="007C118F">
        <w:rPr>
          <w:b/>
        </w:rPr>
        <w:t>For using this feature you need to setup the application locally and follow the steps as mentioned below</w:t>
      </w:r>
      <w:r>
        <w:t xml:space="preserve">. The Course upload module converts all PPTs into HTML5 and makes it available for viewing. </w:t>
      </w:r>
    </w:p>
    <w:p w:rsidR="0093403C" w:rsidRDefault="0093403C" w:rsidP="00090314">
      <w:pPr>
        <w:jc w:val="both"/>
      </w:pPr>
    </w:p>
    <w:p w:rsidR="0093403C" w:rsidRPr="00090314" w:rsidRDefault="0093403C" w:rsidP="00090314">
      <w:pPr>
        <w:jc w:val="both"/>
      </w:pPr>
    </w:p>
    <w:p w:rsidR="004A5475" w:rsidRDefault="004A5475" w:rsidP="0091585C">
      <w:pPr>
        <w:pStyle w:val="Heading1"/>
      </w:pPr>
    </w:p>
    <w:p w:rsidR="0091585C" w:rsidRDefault="0091585C" w:rsidP="0091585C">
      <w:pPr>
        <w:pStyle w:val="Heading1"/>
      </w:pPr>
      <w:r>
        <w:t>Steps to setup the system on Local/Test/Production Environment</w:t>
      </w:r>
    </w:p>
    <w:p w:rsidR="004A5475" w:rsidRDefault="004A5475" w:rsidP="004A5475">
      <w:pPr>
        <w:pStyle w:val="ListParagraph"/>
        <w:jc w:val="both"/>
      </w:pPr>
    </w:p>
    <w:p w:rsidR="004A5475" w:rsidRDefault="004A5475" w:rsidP="004A5475">
      <w:pPr>
        <w:pStyle w:val="ListParagraph"/>
        <w:jc w:val="both"/>
      </w:pPr>
    </w:p>
    <w:p w:rsidR="0091585C" w:rsidRDefault="0091585C" w:rsidP="0091585C">
      <w:pPr>
        <w:pStyle w:val="ListParagraph"/>
        <w:numPr>
          <w:ilvl w:val="0"/>
          <w:numId w:val="24"/>
        </w:numPr>
        <w:jc w:val="both"/>
        <w:rPr>
          <w:rFonts w:ascii="Arial" w:eastAsia="Times New Roman" w:hAnsi="Arial" w:cs="Arial"/>
          <w:color w:val="46535E"/>
          <w:sz w:val="20"/>
        </w:rPr>
      </w:pPr>
      <w:r w:rsidRPr="004A5475">
        <w:rPr>
          <w:rFonts w:ascii="Arial" w:eastAsia="Times New Roman" w:hAnsi="Arial" w:cs="Arial"/>
          <w:color w:val="46535E"/>
          <w:sz w:val="20"/>
        </w:rPr>
        <w:t xml:space="preserve">Please ensure you have </w:t>
      </w:r>
      <w:proofErr w:type="spellStart"/>
      <w:proofErr w:type="gramStart"/>
      <w:r w:rsidRPr="004A5475">
        <w:rPr>
          <w:rFonts w:ascii="Arial" w:eastAsia="Times New Roman" w:hAnsi="Arial" w:cs="Arial"/>
          <w:color w:val="46535E"/>
          <w:sz w:val="20"/>
        </w:rPr>
        <w:t>NodesJS</w:t>
      </w:r>
      <w:proofErr w:type="spellEnd"/>
      <w:r w:rsidRPr="004A5475">
        <w:rPr>
          <w:rFonts w:ascii="Arial" w:eastAsia="Times New Roman" w:hAnsi="Arial" w:cs="Arial"/>
          <w:color w:val="46535E"/>
          <w:sz w:val="20"/>
        </w:rPr>
        <w:t xml:space="preserve"> ,Git</w:t>
      </w:r>
      <w:proofErr w:type="gramEnd"/>
      <w:r w:rsidRPr="004A5475">
        <w:rPr>
          <w:rFonts w:ascii="Arial" w:eastAsia="Times New Roman" w:hAnsi="Arial" w:cs="Arial"/>
          <w:color w:val="46535E"/>
          <w:sz w:val="20"/>
        </w:rPr>
        <w:t xml:space="preserve"> installed on your system with elevated privileges.</w:t>
      </w:r>
    </w:p>
    <w:p w:rsidR="004A5475" w:rsidRPr="004A5475" w:rsidRDefault="004A5475" w:rsidP="004A5475">
      <w:pPr>
        <w:pStyle w:val="ListParagraph"/>
        <w:jc w:val="both"/>
        <w:rPr>
          <w:rFonts w:ascii="Arial" w:eastAsia="Times New Roman" w:hAnsi="Arial" w:cs="Arial"/>
          <w:color w:val="46535E"/>
          <w:sz w:val="20"/>
        </w:rPr>
      </w:pPr>
    </w:p>
    <w:p w:rsidR="0091585C" w:rsidRPr="004A5475" w:rsidRDefault="0091585C" w:rsidP="00CB3C30">
      <w:pPr>
        <w:pStyle w:val="ListParagraph"/>
        <w:numPr>
          <w:ilvl w:val="0"/>
          <w:numId w:val="24"/>
        </w:numPr>
        <w:jc w:val="both"/>
        <w:rPr>
          <w:rFonts w:ascii="Arial" w:eastAsia="Times New Roman" w:hAnsi="Arial" w:cs="Arial"/>
          <w:color w:val="46535E"/>
          <w:sz w:val="20"/>
        </w:rPr>
      </w:pPr>
      <w:r w:rsidRPr="004A5475">
        <w:rPr>
          <w:rFonts w:ascii="Arial" w:eastAsia="Times New Roman" w:hAnsi="Arial" w:cs="Arial"/>
          <w:color w:val="46535E"/>
          <w:sz w:val="20"/>
        </w:rPr>
        <w:t xml:space="preserve">Please type below for </w:t>
      </w:r>
      <w:proofErr w:type="spellStart"/>
      <w:r w:rsidRPr="004A5475">
        <w:rPr>
          <w:rFonts w:ascii="Arial" w:eastAsia="Times New Roman" w:hAnsi="Arial" w:cs="Arial"/>
          <w:color w:val="46535E"/>
          <w:sz w:val="20"/>
        </w:rPr>
        <w:t>NodeJS</w:t>
      </w:r>
      <w:proofErr w:type="spellEnd"/>
      <w:r w:rsidRPr="004A5475">
        <w:rPr>
          <w:rFonts w:ascii="Arial" w:eastAsia="Times New Roman" w:hAnsi="Arial" w:cs="Arial"/>
          <w:color w:val="46535E"/>
          <w:sz w:val="20"/>
        </w:rPr>
        <w:t xml:space="preserve"> in </w:t>
      </w:r>
      <w:proofErr w:type="spellStart"/>
      <w:r w:rsidRPr="004A5475">
        <w:rPr>
          <w:rFonts w:ascii="Arial" w:eastAsia="Times New Roman" w:hAnsi="Arial" w:cs="Arial"/>
          <w:color w:val="46535E"/>
          <w:sz w:val="20"/>
        </w:rPr>
        <w:t>NodeJS</w:t>
      </w:r>
      <w:proofErr w:type="spellEnd"/>
      <w:r w:rsidRPr="004A5475">
        <w:rPr>
          <w:rFonts w:ascii="Arial" w:eastAsia="Times New Roman" w:hAnsi="Arial" w:cs="Arial"/>
          <w:color w:val="46535E"/>
          <w:sz w:val="20"/>
        </w:rPr>
        <w:t xml:space="preserve"> Command window. </w:t>
      </w:r>
    </w:p>
    <w:p w:rsidR="0091585C" w:rsidRDefault="0091585C" w:rsidP="0091585C">
      <w:pPr>
        <w:ind w:left="450" w:firstLine="90"/>
        <w:jc w:val="both"/>
        <w:rPr>
          <w:b/>
        </w:rPr>
      </w:pPr>
      <w:r>
        <w:rPr>
          <w:b/>
          <w:noProof/>
        </w:rPr>
        <w:drawing>
          <wp:inline distT="0" distB="0" distL="0" distR="0">
            <wp:extent cx="5829300" cy="4953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495300"/>
                    </a:xfrm>
                    <a:prstGeom prst="rect">
                      <a:avLst/>
                    </a:prstGeom>
                    <a:noFill/>
                    <a:ln>
                      <a:noFill/>
                    </a:ln>
                  </pic:spPr>
                </pic:pic>
              </a:graphicData>
            </a:graphic>
          </wp:inline>
        </w:drawing>
      </w:r>
    </w:p>
    <w:p w:rsidR="004A5475" w:rsidRDefault="004A5475" w:rsidP="0091585C">
      <w:pPr>
        <w:ind w:left="450" w:firstLine="90"/>
        <w:jc w:val="both"/>
        <w:rPr>
          <w:b/>
        </w:rPr>
      </w:pPr>
    </w:p>
    <w:p w:rsidR="0091585C" w:rsidRDefault="0091585C" w:rsidP="0091585C">
      <w:pPr>
        <w:pStyle w:val="ListParagraph"/>
        <w:numPr>
          <w:ilvl w:val="0"/>
          <w:numId w:val="25"/>
        </w:numPr>
        <w:jc w:val="both"/>
        <w:rPr>
          <w:rFonts w:ascii="Arial" w:eastAsia="Times New Roman" w:hAnsi="Arial" w:cs="Arial"/>
          <w:color w:val="46535E"/>
          <w:sz w:val="20"/>
        </w:rPr>
      </w:pPr>
      <w:r w:rsidRPr="004A5475">
        <w:rPr>
          <w:rFonts w:ascii="Arial" w:eastAsia="Times New Roman" w:hAnsi="Arial" w:cs="Arial"/>
          <w:color w:val="46535E"/>
          <w:sz w:val="20"/>
        </w:rPr>
        <w:t>Please type below for Git in Git Bash/Command window</w:t>
      </w:r>
    </w:p>
    <w:p w:rsidR="004A5475" w:rsidRPr="004A5475" w:rsidRDefault="004A5475" w:rsidP="004A5475">
      <w:pPr>
        <w:pStyle w:val="ListParagraph"/>
        <w:jc w:val="both"/>
        <w:rPr>
          <w:rFonts w:ascii="Arial" w:eastAsia="Times New Roman" w:hAnsi="Arial" w:cs="Arial"/>
          <w:color w:val="46535E"/>
          <w:sz w:val="20"/>
        </w:rPr>
      </w:pPr>
    </w:p>
    <w:p w:rsidR="0091585C" w:rsidRPr="0091585C" w:rsidRDefault="0091585C" w:rsidP="0091585C">
      <w:pPr>
        <w:pStyle w:val="ListParagraph"/>
        <w:jc w:val="both"/>
        <w:rPr>
          <w:b/>
        </w:rPr>
      </w:pPr>
      <w:r>
        <w:rPr>
          <w:b/>
          <w:noProof/>
        </w:rPr>
        <w:drawing>
          <wp:inline distT="0" distB="0" distL="0" distR="0">
            <wp:extent cx="5372100" cy="676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676275"/>
                    </a:xfrm>
                    <a:prstGeom prst="rect">
                      <a:avLst/>
                    </a:prstGeom>
                    <a:noFill/>
                    <a:ln>
                      <a:noFill/>
                    </a:ln>
                  </pic:spPr>
                </pic:pic>
              </a:graphicData>
            </a:graphic>
          </wp:inline>
        </w:drawing>
      </w:r>
    </w:p>
    <w:p w:rsidR="0091585C" w:rsidRDefault="0091585C" w:rsidP="004A5475">
      <w:pPr>
        <w:jc w:val="both"/>
      </w:pPr>
    </w:p>
    <w:p w:rsidR="004A5475" w:rsidRDefault="004A5475" w:rsidP="004A5475">
      <w:pPr>
        <w:pStyle w:val="ListParagraph"/>
        <w:numPr>
          <w:ilvl w:val="0"/>
          <w:numId w:val="25"/>
        </w:numPr>
        <w:jc w:val="both"/>
      </w:pPr>
      <w:r>
        <w:t xml:space="preserve">If you are setting it up locally or on dedicated server having a </w:t>
      </w:r>
      <w:proofErr w:type="spellStart"/>
      <w:r>
        <w:t>dns</w:t>
      </w:r>
      <w:proofErr w:type="spellEnd"/>
      <w:r>
        <w:t xml:space="preserve"> name steps are same with only thing is that this application has two components one that is </w:t>
      </w:r>
      <w:proofErr w:type="spellStart"/>
      <w:r>
        <w:t>runni</w:t>
      </w:r>
      <w:proofErr w:type="spellEnd"/>
      <w:r>
        <w:t xml:space="preserve"> </w:t>
      </w:r>
      <w:proofErr w:type="spellStart"/>
      <w:r>
        <w:t>gon</w:t>
      </w:r>
      <w:proofErr w:type="spellEnd"/>
      <w:r>
        <w:t xml:space="preserve"> Port 8080 and other that will use port 3000 for Admin module. Also at present you need to manually trigger admin course /quiz upload as only one can run at a time on port 3000. In future plans are there to merge both into one.</w:t>
      </w:r>
    </w:p>
    <w:p w:rsidR="00CB3C30" w:rsidRDefault="00263928" w:rsidP="00CB3C30">
      <w:pPr>
        <w:jc w:val="both"/>
      </w:pPr>
      <w:r>
        <w:pict>
          <v:rect id="_x0000_i1025" style="width:0;height:1.5pt" o:hralign="center" o:hrstd="t" o:hrnoshade="t" o:hr="t" fillcolor="#46535e" stroked="f"/>
        </w:pict>
      </w:r>
    </w:p>
    <w:p w:rsidR="00CB3C30" w:rsidRDefault="00CB3C30" w:rsidP="00CB3C30">
      <w:pPr>
        <w:pStyle w:val="Heading2"/>
        <w:jc w:val="both"/>
        <w:rPr>
          <w:rFonts w:ascii="Arial" w:hAnsi="Arial" w:cs="Arial"/>
          <w:color w:val="46535E"/>
        </w:rPr>
      </w:pPr>
      <w:r>
        <w:rPr>
          <w:rFonts w:ascii="Arial" w:hAnsi="Arial" w:cs="Arial"/>
          <w:color w:val="46535E"/>
        </w:rPr>
        <w:t xml:space="preserve">Steps to </w:t>
      </w:r>
      <w:r w:rsidR="00B86DB9">
        <w:rPr>
          <w:rFonts w:ascii="Arial" w:hAnsi="Arial" w:cs="Arial"/>
          <w:color w:val="46535E"/>
        </w:rPr>
        <w:t>setup</w:t>
      </w:r>
      <w:r w:rsidR="0091585C">
        <w:rPr>
          <w:rFonts w:ascii="Arial" w:hAnsi="Arial" w:cs="Arial"/>
          <w:color w:val="46535E"/>
        </w:rPr>
        <w:t xml:space="preserve"> and </w:t>
      </w:r>
      <w:proofErr w:type="gramStart"/>
      <w:r w:rsidR="0091585C">
        <w:rPr>
          <w:rFonts w:ascii="Arial" w:hAnsi="Arial" w:cs="Arial"/>
          <w:color w:val="46535E"/>
        </w:rPr>
        <w:t>run</w:t>
      </w:r>
      <w:r w:rsidR="00B86DB9">
        <w:rPr>
          <w:rFonts w:ascii="Arial" w:hAnsi="Arial" w:cs="Arial"/>
          <w:color w:val="46535E"/>
        </w:rPr>
        <w:t xml:space="preserve"> </w:t>
      </w:r>
      <w:r>
        <w:rPr>
          <w:rFonts w:ascii="Arial" w:hAnsi="Arial" w:cs="Arial"/>
          <w:color w:val="46535E"/>
        </w:rPr>
        <w:t xml:space="preserve"> i</w:t>
      </w:r>
      <w:proofErr w:type="gramEnd"/>
      <w:r w:rsidR="00B86DB9">
        <w:rPr>
          <w:rFonts w:ascii="Arial" w:hAnsi="Arial" w:cs="Arial"/>
          <w:color w:val="46535E"/>
        </w:rPr>
        <w:t>-Learn</w:t>
      </w:r>
      <w:r>
        <w:rPr>
          <w:rFonts w:ascii="Arial" w:hAnsi="Arial" w:cs="Arial"/>
          <w:color w:val="46535E"/>
        </w:rPr>
        <w:t xml:space="preserve"> LMS System</w:t>
      </w:r>
      <w:r w:rsidR="0091585C">
        <w:rPr>
          <w:rFonts w:ascii="Arial" w:hAnsi="Arial" w:cs="Arial"/>
          <w:color w:val="46535E"/>
        </w:rPr>
        <w:t xml:space="preserve">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1. </w:t>
      </w:r>
      <w:proofErr w:type="spellStart"/>
      <w:r w:rsidRPr="0091585C">
        <w:rPr>
          <w:rFonts w:ascii="Arial" w:hAnsi="Arial" w:cs="Arial"/>
          <w:color w:val="46535E"/>
          <w:sz w:val="20"/>
          <w:szCs w:val="21"/>
        </w:rPr>
        <w:t>Goto</w:t>
      </w:r>
      <w:proofErr w:type="spellEnd"/>
      <w:r w:rsidRPr="0091585C">
        <w:rPr>
          <w:rFonts w:ascii="Arial" w:hAnsi="Arial" w:cs="Arial"/>
          <w:color w:val="46535E"/>
          <w:sz w:val="20"/>
          <w:szCs w:val="21"/>
        </w:rPr>
        <w:t xml:space="preserve"> Git CMD/Git </w:t>
      </w:r>
      <w:proofErr w:type="gramStart"/>
      <w:r w:rsidRPr="0091585C">
        <w:rPr>
          <w:rFonts w:ascii="Arial" w:hAnsi="Arial" w:cs="Arial"/>
          <w:color w:val="46535E"/>
          <w:sz w:val="20"/>
          <w:szCs w:val="21"/>
        </w:rPr>
        <w:t>Bash .</w:t>
      </w:r>
      <w:proofErr w:type="gramEnd"/>
      <w:r w:rsidRPr="0091585C">
        <w:rPr>
          <w:rFonts w:ascii="Arial" w:hAnsi="Arial" w:cs="Arial"/>
          <w:color w:val="46535E"/>
          <w:sz w:val="20"/>
          <w:szCs w:val="21"/>
        </w:rPr>
        <w:t xml:space="preserve"> Run with elevated privileges.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2. Type </w:t>
      </w:r>
      <w:proofErr w:type="gramStart"/>
      <w:r w:rsidRPr="0091585C">
        <w:rPr>
          <w:rFonts w:ascii="Arial" w:hAnsi="Arial" w:cs="Arial"/>
          <w:color w:val="46535E"/>
          <w:sz w:val="20"/>
          <w:szCs w:val="21"/>
        </w:rPr>
        <w:t>C:</w:t>
      </w:r>
      <w:proofErr w:type="gramEnd"/>
      <w:r w:rsidRPr="0091585C">
        <w:rPr>
          <w:rFonts w:ascii="Arial" w:hAnsi="Arial" w:cs="Arial"/>
          <w:color w:val="46535E"/>
          <w:sz w:val="20"/>
          <w:szCs w:val="21"/>
        </w:rPr>
        <w:t xml:space="preserve">&gt;git clone </w:t>
      </w:r>
      <w:hyperlink r:id="rId16" w:history="1">
        <w:r w:rsidRPr="0091585C">
          <w:rPr>
            <w:rStyle w:val="Hyperlink"/>
            <w:rFonts w:ascii="Arial" w:hAnsi="Arial" w:cs="Arial"/>
            <w:sz w:val="20"/>
            <w:szCs w:val="21"/>
          </w:rPr>
          <w:t>https://tfs.ust-global.com/tfs/UST-Global-D3-2017/_git/iRise</w:t>
        </w:r>
      </w:hyperlink>
      <w:r w:rsidRPr="0091585C">
        <w:rPr>
          <w:rFonts w:ascii="Arial" w:hAnsi="Arial" w:cs="Arial"/>
          <w:color w:val="46535E"/>
          <w:sz w:val="20"/>
          <w:szCs w:val="21"/>
        </w:rPr>
        <w:t xml:space="preserve">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3. This should create a local folder named iRise into your C: /D: Drive.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4. Now type </w:t>
      </w:r>
      <w:proofErr w:type="gramStart"/>
      <w:r w:rsidRPr="0091585C">
        <w:rPr>
          <w:rFonts w:ascii="Arial" w:hAnsi="Arial" w:cs="Arial"/>
          <w:color w:val="46535E"/>
          <w:sz w:val="20"/>
          <w:szCs w:val="21"/>
        </w:rPr>
        <w:t>C:</w:t>
      </w:r>
      <w:proofErr w:type="gramEnd"/>
      <w:r w:rsidRPr="0091585C">
        <w:rPr>
          <w:rFonts w:ascii="Arial" w:hAnsi="Arial" w:cs="Arial"/>
          <w:color w:val="46535E"/>
          <w:sz w:val="20"/>
          <w:szCs w:val="21"/>
        </w:rPr>
        <w:t xml:space="preserve">&gt; cd iRise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5. Now </w:t>
      </w:r>
      <w:r w:rsidR="00827BE5" w:rsidRPr="0091585C">
        <w:rPr>
          <w:rFonts w:ascii="Arial" w:hAnsi="Arial" w:cs="Arial"/>
          <w:color w:val="46535E"/>
          <w:sz w:val="20"/>
          <w:szCs w:val="21"/>
        </w:rPr>
        <w:t>type:</w:t>
      </w:r>
      <w:r w:rsidRPr="0091585C">
        <w:rPr>
          <w:rFonts w:ascii="Arial" w:hAnsi="Arial" w:cs="Arial"/>
          <w:color w:val="46535E"/>
          <w:sz w:val="20"/>
          <w:szCs w:val="21"/>
        </w:rPr>
        <w:t xml:space="preserve"> </w:t>
      </w:r>
      <w:proofErr w:type="spellStart"/>
      <w:r w:rsidRPr="0091585C">
        <w:rPr>
          <w:rFonts w:ascii="Arial" w:hAnsi="Arial" w:cs="Arial"/>
          <w:color w:val="46535E"/>
          <w:sz w:val="20"/>
          <w:szCs w:val="21"/>
        </w:rPr>
        <w:t>npm</w:t>
      </w:r>
      <w:proofErr w:type="spellEnd"/>
      <w:r w:rsidRPr="0091585C">
        <w:rPr>
          <w:rFonts w:ascii="Arial" w:hAnsi="Arial" w:cs="Arial"/>
          <w:color w:val="46535E"/>
          <w:sz w:val="20"/>
          <w:szCs w:val="21"/>
        </w:rPr>
        <w:t xml:space="preserve"> install -g http-server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6. After its finished type the following c:\iRise&gt; http-server -o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7. This should display a message that Server has been started. Now you can access your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             </w:t>
      </w:r>
      <w:r w:rsidR="00827BE5" w:rsidRPr="0091585C">
        <w:rPr>
          <w:rFonts w:ascii="Arial" w:hAnsi="Arial" w:cs="Arial"/>
          <w:color w:val="46535E"/>
          <w:sz w:val="20"/>
          <w:szCs w:val="21"/>
        </w:rPr>
        <w:t>Application</w:t>
      </w:r>
      <w:r w:rsidRPr="0091585C">
        <w:rPr>
          <w:rFonts w:ascii="Arial" w:hAnsi="Arial" w:cs="Arial"/>
          <w:color w:val="46535E"/>
          <w:sz w:val="20"/>
          <w:szCs w:val="21"/>
        </w:rPr>
        <w:t xml:space="preserve"> on http:\localhost:8080 or 8081 as listed on command window.</w:t>
      </w:r>
    </w:p>
    <w:p w:rsidR="00827BE5" w:rsidRDefault="00827BE5" w:rsidP="0091585C">
      <w:pPr>
        <w:pStyle w:val="NormalWeb"/>
        <w:spacing w:line="240" w:lineRule="auto"/>
        <w:jc w:val="both"/>
        <w:rPr>
          <w:rFonts w:ascii="Arial" w:hAnsi="Arial" w:cs="Arial"/>
          <w:color w:val="46535E"/>
          <w:sz w:val="16"/>
          <w:szCs w:val="21"/>
        </w:rPr>
      </w:pPr>
      <w:r w:rsidRPr="0091585C">
        <w:rPr>
          <w:rFonts w:ascii="Arial" w:hAnsi="Arial" w:cs="Arial"/>
          <w:color w:val="46535E"/>
          <w:sz w:val="20"/>
          <w:szCs w:val="21"/>
        </w:rPr>
        <w:t xml:space="preserve">             </w:t>
      </w:r>
      <w:r w:rsidRPr="0091585C">
        <w:rPr>
          <w:rFonts w:ascii="Arial" w:hAnsi="Arial" w:cs="Arial"/>
          <w:b/>
          <w:color w:val="46535E"/>
          <w:sz w:val="16"/>
          <w:szCs w:val="21"/>
        </w:rPr>
        <w:t>User Name</w:t>
      </w:r>
      <w:r w:rsidRPr="0091585C">
        <w:rPr>
          <w:rFonts w:ascii="Arial" w:hAnsi="Arial" w:cs="Arial"/>
          <w:color w:val="46535E"/>
          <w:sz w:val="16"/>
          <w:szCs w:val="21"/>
        </w:rPr>
        <w:t xml:space="preserve">: Deepak || </w:t>
      </w:r>
      <w:r w:rsidRPr="0091585C">
        <w:rPr>
          <w:rFonts w:ascii="Arial" w:hAnsi="Arial" w:cs="Arial"/>
          <w:b/>
          <w:color w:val="46535E"/>
          <w:sz w:val="16"/>
          <w:szCs w:val="21"/>
        </w:rPr>
        <w:t>Password</w:t>
      </w:r>
      <w:r w:rsidRPr="0091585C">
        <w:rPr>
          <w:rFonts w:ascii="Arial" w:hAnsi="Arial" w:cs="Arial"/>
          <w:color w:val="46535E"/>
          <w:sz w:val="16"/>
          <w:szCs w:val="21"/>
        </w:rPr>
        <w:t>: admin</w:t>
      </w:r>
    </w:p>
    <w:p w:rsidR="004A5475" w:rsidRDefault="004A5475" w:rsidP="0091585C">
      <w:pPr>
        <w:pStyle w:val="NormalWeb"/>
        <w:spacing w:line="240" w:lineRule="auto"/>
        <w:jc w:val="both"/>
        <w:rPr>
          <w:rFonts w:ascii="Arial" w:hAnsi="Arial" w:cs="Arial"/>
          <w:color w:val="46535E"/>
          <w:sz w:val="16"/>
          <w:szCs w:val="21"/>
        </w:rPr>
      </w:pPr>
      <w:bookmarkStart w:id="0" w:name="_GoBack"/>
      <w:bookmarkEnd w:id="0"/>
    </w:p>
    <w:p w:rsidR="004A5475" w:rsidRDefault="004A5475" w:rsidP="0091585C">
      <w:pPr>
        <w:pStyle w:val="NormalWeb"/>
        <w:spacing w:line="240" w:lineRule="auto"/>
        <w:jc w:val="both"/>
        <w:rPr>
          <w:rFonts w:ascii="Arial" w:hAnsi="Arial" w:cs="Arial"/>
          <w:color w:val="46535E"/>
          <w:sz w:val="16"/>
          <w:szCs w:val="21"/>
        </w:rPr>
      </w:pPr>
    </w:p>
    <w:p w:rsidR="00CB3C30" w:rsidRDefault="00263928" w:rsidP="00CB3C30">
      <w:pPr>
        <w:jc w:val="both"/>
        <w:rPr>
          <w:rFonts w:ascii="Times New Roman" w:hAnsi="Times New Roman" w:cs="Times New Roman"/>
          <w:sz w:val="24"/>
          <w:szCs w:val="24"/>
        </w:rPr>
      </w:pPr>
      <w:r>
        <w:pict>
          <v:rect id="_x0000_i1026" style="width:0;height:1.5pt" o:hralign="center" o:hrstd="t" o:hrnoshade="t" o:hr="t" fillcolor="#46535e" stroked="f"/>
        </w:pict>
      </w:r>
    </w:p>
    <w:p w:rsidR="00CB3C30" w:rsidRDefault="00CB3C30" w:rsidP="00CB3C30">
      <w:pPr>
        <w:pStyle w:val="Heading2"/>
        <w:jc w:val="both"/>
        <w:rPr>
          <w:rFonts w:ascii="Arial" w:hAnsi="Arial" w:cs="Arial"/>
          <w:color w:val="46535E"/>
        </w:rPr>
      </w:pPr>
      <w:r>
        <w:rPr>
          <w:rFonts w:ascii="Arial" w:hAnsi="Arial" w:cs="Arial"/>
          <w:color w:val="46535E"/>
        </w:rPr>
        <w:t xml:space="preserve">Steps to </w:t>
      </w:r>
      <w:r w:rsidR="0091585C">
        <w:rPr>
          <w:rFonts w:ascii="Arial" w:hAnsi="Arial" w:cs="Arial"/>
          <w:color w:val="46535E"/>
        </w:rPr>
        <w:t>setup and run</w:t>
      </w:r>
      <w:r>
        <w:rPr>
          <w:rFonts w:ascii="Arial" w:hAnsi="Arial" w:cs="Arial"/>
          <w:color w:val="46535E"/>
        </w:rPr>
        <w:t xml:space="preserve"> Admin Course Upload Utility</w:t>
      </w:r>
      <w:r w:rsidR="0091585C">
        <w:rPr>
          <w:rFonts w:ascii="Arial" w:hAnsi="Arial" w:cs="Arial"/>
          <w:color w:val="46535E"/>
        </w:rPr>
        <w:t xml:space="preserve">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1. This module runs on </w:t>
      </w:r>
      <w:proofErr w:type="spellStart"/>
      <w:r w:rsidRPr="0091585C">
        <w:rPr>
          <w:rFonts w:ascii="Arial" w:hAnsi="Arial" w:cs="Arial"/>
          <w:color w:val="46535E"/>
          <w:sz w:val="20"/>
          <w:szCs w:val="21"/>
        </w:rPr>
        <w:t>ExpressJS</w:t>
      </w:r>
      <w:proofErr w:type="spellEnd"/>
      <w:r w:rsidRPr="0091585C">
        <w:rPr>
          <w:rFonts w:ascii="Arial" w:hAnsi="Arial" w:cs="Arial"/>
          <w:color w:val="46535E"/>
          <w:sz w:val="20"/>
          <w:szCs w:val="21"/>
        </w:rPr>
        <w:t xml:space="preserve"> Node Server.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2. Open another instance of Git CMD/Bash.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3. Type C:\iRise\ngCourse&gt; node Server.js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4. This would run another application on http:\localhost:3000.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Step 5. Access the application. Browse to the 'artefact' folder inside iRise. Go under Course Folder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            and select any zipped folder. </w:t>
      </w:r>
      <w:r w:rsidR="0091585C" w:rsidRPr="0091585C">
        <w:rPr>
          <w:rFonts w:ascii="Arial" w:hAnsi="Arial" w:cs="Arial"/>
          <w:color w:val="46535E"/>
          <w:sz w:val="20"/>
          <w:szCs w:val="21"/>
        </w:rPr>
        <w:t xml:space="preserve">Now click on Upload. This should display "File Uploaded". </w:t>
      </w:r>
      <w:r w:rsidRPr="0091585C">
        <w:rPr>
          <w:rFonts w:ascii="Arial" w:hAnsi="Arial" w:cs="Arial"/>
          <w:color w:val="46535E"/>
          <w:sz w:val="20"/>
          <w:szCs w:val="21"/>
        </w:rPr>
        <w:t xml:space="preserve">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Step 6. Now Refresh/</w:t>
      </w:r>
      <w:proofErr w:type="spellStart"/>
      <w:r w:rsidRPr="0091585C">
        <w:rPr>
          <w:rFonts w:ascii="Arial" w:hAnsi="Arial" w:cs="Arial"/>
          <w:color w:val="46535E"/>
          <w:sz w:val="20"/>
          <w:szCs w:val="21"/>
        </w:rPr>
        <w:t>Relogin</w:t>
      </w:r>
      <w:proofErr w:type="spellEnd"/>
      <w:r w:rsidRPr="0091585C">
        <w:rPr>
          <w:rFonts w:ascii="Arial" w:hAnsi="Arial" w:cs="Arial"/>
          <w:color w:val="46535E"/>
          <w:sz w:val="20"/>
          <w:szCs w:val="21"/>
        </w:rPr>
        <w:t xml:space="preserve"> to your iRise Application running on Port 8080/8081. </w:t>
      </w:r>
    </w:p>
    <w:p w:rsidR="00CB3C30" w:rsidRPr="0091585C" w:rsidRDefault="0091585C"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Step 7</w:t>
      </w:r>
      <w:r w:rsidR="00CB3C30" w:rsidRPr="0091585C">
        <w:rPr>
          <w:rFonts w:ascii="Arial" w:hAnsi="Arial" w:cs="Arial"/>
          <w:color w:val="46535E"/>
          <w:sz w:val="20"/>
          <w:szCs w:val="21"/>
        </w:rPr>
        <w:t xml:space="preserve">. Click 'Course' Menu on Left. You can see Thumbnail of the course uploaded. </w:t>
      </w:r>
    </w:p>
    <w:p w:rsidR="00CB3C30" w:rsidRPr="0091585C" w:rsidRDefault="0091585C"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Step 8</w:t>
      </w:r>
      <w:r w:rsidR="00CB3C30" w:rsidRPr="0091585C">
        <w:rPr>
          <w:rFonts w:ascii="Arial" w:hAnsi="Arial" w:cs="Arial"/>
          <w:color w:val="46535E"/>
          <w:sz w:val="20"/>
          <w:szCs w:val="21"/>
        </w:rPr>
        <w:t xml:space="preserve">. This demonstrated how the application converts </w:t>
      </w:r>
      <w:proofErr w:type="gramStart"/>
      <w:r w:rsidR="00CB3C30" w:rsidRPr="0091585C">
        <w:rPr>
          <w:rFonts w:ascii="Arial" w:hAnsi="Arial" w:cs="Arial"/>
          <w:color w:val="46535E"/>
          <w:sz w:val="20"/>
          <w:szCs w:val="21"/>
        </w:rPr>
        <w:t>an</w:t>
      </w:r>
      <w:proofErr w:type="gramEnd"/>
      <w:r w:rsidR="00CB3C30" w:rsidRPr="0091585C">
        <w:rPr>
          <w:rFonts w:ascii="Arial" w:hAnsi="Arial" w:cs="Arial"/>
          <w:color w:val="46535E"/>
          <w:sz w:val="20"/>
          <w:szCs w:val="21"/>
        </w:rPr>
        <w:t xml:space="preserve"> PPT/PPTX Zipped file to HTML 5 Format </w:t>
      </w:r>
    </w:p>
    <w:p w:rsidR="00CB3C30" w:rsidRPr="0091585C" w:rsidRDefault="00CB3C30" w:rsidP="0091585C">
      <w:pPr>
        <w:pStyle w:val="NormalWeb"/>
        <w:spacing w:line="240" w:lineRule="auto"/>
        <w:jc w:val="both"/>
        <w:rPr>
          <w:rFonts w:ascii="Arial" w:hAnsi="Arial" w:cs="Arial"/>
          <w:color w:val="46535E"/>
          <w:sz w:val="20"/>
          <w:szCs w:val="21"/>
        </w:rPr>
      </w:pPr>
      <w:r w:rsidRPr="0091585C">
        <w:rPr>
          <w:rFonts w:ascii="Arial" w:hAnsi="Arial" w:cs="Arial"/>
          <w:color w:val="46535E"/>
          <w:sz w:val="20"/>
          <w:szCs w:val="21"/>
        </w:rPr>
        <w:t xml:space="preserve">            and display it to user. You may also embed a video inside HTML5 Folder only in .</w:t>
      </w:r>
      <w:proofErr w:type="spellStart"/>
      <w:r w:rsidRPr="0091585C">
        <w:rPr>
          <w:rFonts w:ascii="Arial" w:hAnsi="Arial" w:cs="Arial"/>
          <w:b/>
          <w:color w:val="46535E"/>
          <w:sz w:val="20"/>
          <w:szCs w:val="21"/>
        </w:rPr>
        <w:t>ogg</w:t>
      </w:r>
      <w:proofErr w:type="spellEnd"/>
      <w:r w:rsidRPr="0091585C">
        <w:rPr>
          <w:rFonts w:ascii="Arial" w:hAnsi="Arial" w:cs="Arial"/>
          <w:color w:val="46535E"/>
          <w:sz w:val="20"/>
          <w:szCs w:val="21"/>
        </w:rPr>
        <w:t xml:space="preserve"> format. </w:t>
      </w:r>
    </w:p>
    <w:p w:rsidR="00827BE5" w:rsidRDefault="00CB3C30" w:rsidP="0091585C">
      <w:pPr>
        <w:pStyle w:val="NormalWeb"/>
        <w:spacing w:line="240" w:lineRule="auto"/>
        <w:jc w:val="both"/>
        <w:rPr>
          <w:rFonts w:ascii="Arial" w:hAnsi="Arial" w:cs="Arial"/>
          <w:b/>
          <w:color w:val="46535E"/>
          <w:sz w:val="20"/>
          <w:szCs w:val="21"/>
        </w:rPr>
      </w:pPr>
      <w:r w:rsidRPr="0091585C">
        <w:rPr>
          <w:rFonts w:ascii="Arial" w:hAnsi="Arial" w:cs="Arial"/>
          <w:b/>
          <w:color w:val="46535E"/>
          <w:sz w:val="20"/>
          <w:szCs w:val="21"/>
        </w:rPr>
        <w:t xml:space="preserve">            This can be done separately by course admin as Course Authoring Mechanism.</w:t>
      </w:r>
    </w:p>
    <w:p w:rsidR="004A5475" w:rsidRDefault="004A5475" w:rsidP="0091585C">
      <w:pPr>
        <w:pStyle w:val="NormalWeb"/>
        <w:spacing w:line="240" w:lineRule="auto"/>
        <w:jc w:val="both"/>
        <w:rPr>
          <w:rFonts w:ascii="Arial" w:hAnsi="Arial" w:cs="Arial"/>
          <w:b/>
          <w:color w:val="46535E"/>
          <w:sz w:val="20"/>
          <w:szCs w:val="21"/>
        </w:rPr>
      </w:pPr>
    </w:p>
    <w:p w:rsidR="004A5475" w:rsidRDefault="004A5475" w:rsidP="0091585C">
      <w:pPr>
        <w:pStyle w:val="NormalWeb"/>
        <w:spacing w:line="240" w:lineRule="auto"/>
        <w:jc w:val="both"/>
        <w:rPr>
          <w:rFonts w:ascii="Arial" w:hAnsi="Arial" w:cs="Arial"/>
          <w:b/>
          <w:color w:val="46535E"/>
          <w:sz w:val="20"/>
          <w:szCs w:val="21"/>
        </w:rPr>
      </w:pPr>
    </w:p>
    <w:p w:rsidR="004A5475" w:rsidRDefault="004A5475" w:rsidP="0091585C">
      <w:pPr>
        <w:pStyle w:val="NormalWeb"/>
        <w:spacing w:line="240" w:lineRule="auto"/>
        <w:jc w:val="both"/>
        <w:rPr>
          <w:rFonts w:ascii="Arial" w:hAnsi="Arial" w:cs="Arial"/>
          <w:b/>
          <w:color w:val="46535E"/>
          <w:sz w:val="20"/>
          <w:szCs w:val="21"/>
        </w:rPr>
      </w:pPr>
    </w:p>
    <w:p w:rsidR="004A5475" w:rsidRDefault="004A5475" w:rsidP="0091585C">
      <w:pPr>
        <w:pStyle w:val="NormalWeb"/>
        <w:spacing w:line="240" w:lineRule="auto"/>
        <w:jc w:val="both"/>
        <w:rPr>
          <w:rFonts w:ascii="Arial" w:hAnsi="Arial" w:cs="Arial"/>
          <w:b/>
          <w:color w:val="46535E"/>
          <w:sz w:val="20"/>
          <w:szCs w:val="21"/>
        </w:rPr>
      </w:pPr>
    </w:p>
    <w:p w:rsidR="004A5475" w:rsidRDefault="004A5475" w:rsidP="0091585C">
      <w:pPr>
        <w:pStyle w:val="NormalWeb"/>
        <w:spacing w:line="240" w:lineRule="auto"/>
        <w:jc w:val="both"/>
        <w:rPr>
          <w:rFonts w:ascii="Arial" w:hAnsi="Arial" w:cs="Arial"/>
          <w:b/>
          <w:color w:val="46535E"/>
          <w:sz w:val="20"/>
          <w:szCs w:val="21"/>
        </w:rPr>
      </w:pPr>
    </w:p>
    <w:p w:rsidR="004A5475" w:rsidRDefault="004A5475" w:rsidP="0091585C">
      <w:pPr>
        <w:pStyle w:val="NormalWeb"/>
        <w:spacing w:line="240" w:lineRule="auto"/>
        <w:jc w:val="both"/>
        <w:rPr>
          <w:rFonts w:ascii="Arial" w:hAnsi="Arial" w:cs="Arial"/>
          <w:b/>
          <w:color w:val="46535E"/>
          <w:sz w:val="20"/>
          <w:szCs w:val="21"/>
        </w:rPr>
      </w:pPr>
    </w:p>
    <w:p w:rsidR="004A5475" w:rsidRDefault="004A5475" w:rsidP="0091585C">
      <w:pPr>
        <w:pStyle w:val="NormalWeb"/>
        <w:spacing w:line="240" w:lineRule="auto"/>
        <w:jc w:val="both"/>
        <w:rPr>
          <w:rFonts w:ascii="Arial" w:hAnsi="Arial" w:cs="Arial"/>
          <w:b/>
          <w:color w:val="46535E"/>
          <w:sz w:val="20"/>
          <w:szCs w:val="21"/>
        </w:rPr>
      </w:pPr>
    </w:p>
    <w:p w:rsidR="004A5475" w:rsidRDefault="004A5475" w:rsidP="0091585C">
      <w:pPr>
        <w:pStyle w:val="NormalWeb"/>
        <w:spacing w:line="240" w:lineRule="auto"/>
        <w:jc w:val="both"/>
        <w:rPr>
          <w:rFonts w:ascii="Arial" w:hAnsi="Arial" w:cs="Arial"/>
          <w:b/>
          <w:color w:val="46535E"/>
          <w:sz w:val="20"/>
          <w:szCs w:val="21"/>
        </w:rPr>
      </w:pPr>
    </w:p>
    <w:p w:rsidR="004A5475" w:rsidRDefault="004A5475" w:rsidP="0091585C">
      <w:pPr>
        <w:pStyle w:val="NormalWeb"/>
        <w:spacing w:line="240" w:lineRule="auto"/>
        <w:jc w:val="both"/>
        <w:rPr>
          <w:rFonts w:ascii="Arial" w:hAnsi="Arial" w:cs="Arial"/>
          <w:b/>
          <w:color w:val="46535E"/>
          <w:sz w:val="20"/>
          <w:szCs w:val="21"/>
        </w:rPr>
      </w:pPr>
    </w:p>
    <w:p w:rsidR="004A5475" w:rsidRDefault="004A5475" w:rsidP="0091585C">
      <w:pPr>
        <w:pStyle w:val="NormalWeb"/>
        <w:spacing w:line="240" w:lineRule="auto"/>
        <w:jc w:val="both"/>
        <w:rPr>
          <w:rFonts w:ascii="Arial" w:hAnsi="Arial" w:cs="Arial"/>
          <w:b/>
          <w:color w:val="46535E"/>
          <w:sz w:val="20"/>
          <w:szCs w:val="21"/>
        </w:rPr>
      </w:pPr>
    </w:p>
    <w:p w:rsidR="004A5475" w:rsidRPr="0091585C" w:rsidRDefault="004A5475" w:rsidP="0091585C">
      <w:pPr>
        <w:pStyle w:val="NormalWeb"/>
        <w:spacing w:line="240" w:lineRule="auto"/>
        <w:jc w:val="both"/>
        <w:rPr>
          <w:rFonts w:ascii="Arial" w:hAnsi="Arial" w:cs="Arial"/>
          <w:b/>
          <w:color w:val="46535E"/>
          <w:sz w:val="20"/>
          <w:szCs w:val="21"/>
        </w:rPr>
      </w:pPr>
    </w:p>
    <w:p w:rsidR="00CB3C30" w:rsidRDefault="00263928" w:rsidP="0091585C">
      <w:pPr>
        <w:spacing w:line="240" w:lineRule="auto"/>
        <w:jc w:val="both"/>
        <w:rPr>
          <w:rFonts w:ascii="Times New Roman" w:hAnsi="Times New Roman" w:cs="Times New Roman"/>
          <w:sz w:val="24"/>
          <w:szCs w:val="24"/>
        </w:rPr>
      </w:pPr>
      <w:r w:rsidRPr="0091585C">
        <w:rPr>
          <w:sz w:val="20"/>
        </w:rPr>
        <w:lastRenderedPageBreak/>
        <w:pict>
          <v:rect id="_x0000_i1027" style="width:0;height:1.5pt" o:hralign="center" o:hrstd="t" o:hrnoshade="t" o:hr="t" fillcolor="#46535e" stroked="f"/>
        </w:pict>
      </w:r>
    </w:p>
    <w:p w:rsidR="00CB3C30" w:rsidRDefault="00CB3C30" w:rsidP="00CB3C30">
      <w:pPr>
        <w:pStyle w:val="Heading2"/>
        <w:jc w:val="both"/>
        <w:rPr>
          <w:rFonts w:ascii="Arial" w:hAnsi="Arial" w:cs="Arial"/>
          <w:color w:val="46535E"/>
        </w:rPr>
      </w:pPr>
      <w:r>
        <w:rPr>
          <w:rFonts w:ascii="Arial" w:hAnsi="Arial" w:cs="Arial"/>
          <w:color w:val="46535E"/>
        </w:rPr>
        <w:t xml:space="preserve">Steps to </w:t>
      </w:r>
      <w:r w:rsidR="0091585C">
        <w:rPr>
          <w:rFonts w:ascii="Arial" w:hAnsi="Arial" w:cs="Arial"/>
          <w:color w:val="46535E"/>
        </w:rPr>
        <w:t xml:space="preserve">setup and </w:t>
      </w:r>
      <w:r>
        <w:rPr>
          <w:rFonts w:ascii="Arial" w:hAnsi="Arial" w:cs="Arial"/>
          <w:color w:val="46535E"/>
        </w:rPr>
        <w:t>run Admin Quiz Upload Utility</w:t>
      </w:r>
      <w:r w:rsidR="0091585C">
        <w:rPr>
          <w:rFonts w:ascii="Arial" w:hAnsi="Arial" w:cs="Arial"/>
          <w:color w:val="46535E"/>
        </w:rPr>
        <w:t xml:space="preserve">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Step 1. This module runs on </w:t>
      </w:r>
      <w:proofErr w:type="spellStart"/>
      <w:r>
        <w:rPr>
          <w:rFonts w:ascii="Arial" w:hAnsi="Arial" w:cs="Arial"/>
          <w:color w:val="46535E"/>
          <w:sz w:val="21"/>
          <w:szCs w:val="21"/>
        </w:rPr>
        <w:t>ExpressJS</w:t>
      </w:r>
      <w:proofErr w:type="spellEnd"/>
      <w:r>
        <w:rPr>
          <w:rFonts w:ascii="Arial" w:hAnsi="Arial" w:cs="Arial"/>
          <w:color w:val="46535E"/>
          <w:sz w:val="21"/>
          <w:szCs w:val="21"/>
        </w:rPr>
        <w:t xml:space="preserve"> Node Server.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Step 2. Open another instance of Git CMD/Bash.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Step 3. Type C:\iRise\ngQuiz\build&gt; node Server.js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Step 4. This would run another application on http:\localhost:3000.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Step 5. Access the application. Browse to the 'artefact' folder inside iRise. Go under Quiz Folder and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            select any folder either </w:t>
      </w:r>
      <w:proofErr w:type="spellStart"/>
      <w:r w:rsidRPr="00CB3C30">
        <w:rPr>
          <w:rFonts w:ascii="Arial" w:hAnsi="Arial" w:cs="Arial"/>
          <w:b/>
          <w:color w:val="46535E"/>
          <w:sz w:val="21"/>
          <w:szCs w:val="21"/>
        </w:rPr>
        <w:t>js</w:t>
      </w:r>
      <w:proofErr w:type="spellEnd"/>
      <w:r w:rsidRPr="00CB3C30">
        <w:rPr>
          <w:rFonts w:ascii="Arial" w:hAnsi="Arial" w:cs="Arial"/>
          <w:b/>
          <w:color w:val="46535E"/>
          <w:sz w:val="21"/>
          <w:szCs w:val="21"/>
        </w:rPr>
        <w:t>/java/ng</w:t>
      </w:r>
      <w:r>
        <w:rPr>
          <w:rFonts w:ascii="Arial" w:hAnsi="Arial" w:cs="Arial"/>
          <w:b/>
          <w:color w:val="46535E"/>
          <w:sz w:val="21"/>
          <w:szCs w:val="21"/>
        </w:rPr>
        <w:t xml:space="preserve">. </w:t>
      </w:r>
      <w:r>
        <w:rPr>
          <w:rFonts w:ascii="Arial" w:hAnsi="Arial" w:cs="Arial"/>
          <w:color w:val="46535E"/>
          <w:sz w:val="21"/>
          <w:szCs w:val="21"/>
        </w:rPr>
        <w:t xml:space="preserve">Please select a JSON File.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Step 6. Now click on Upload. This should display "File Uploaded".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Step 7. Now Refresh/</w:t>
      </w:r>
      <w:proofErr w:type="spellStart"/>
      <w:r>
        <w:rPr>
          <w:rFonts w:ascii="Arial" w:hAnsi="Arial" w:cs="Arial"/>
          <w:color w:val="46535E"/>
          <w:sz w:val="21"/>
          <w:szCs w:val="21"/>
        </w:rPr>
        <w:t>Relogin</w:t>
      </w:r>
      <w:proofErr w:type="spellEnd"/>
      <w:r>
        <w:rPr>
          <w:rFonts w:ascii="Arial" w:hAnsi="Arial" w:cs="Arial"/>
          <w:color w:val="46535E"/>
          <w:sz w:val="21"/>
          <w:szCs w:val="21"/>
        </w:rPr>
        <w:t xml:space="preserve"> to your iRise Application running on Port 8080/8081.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Step 8. Click 'Skills &amp; Quizzes' Menu on Left. Click on three sections on any section.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Step 9. This demonstrated how the application uploads the Quizzes in JSON Format to the iRise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            Application. You can build your own JSON Quizzes but don't forget to number them in format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           'quiz_'. There is also a provision to include screen shots in your JSON uploaded but for that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            </w:t>
      </w:r>
      <w:proofErr w:type="gramStart"/>
      <w:r>
        <w:rPr>
          <w:rFonts w:ascii="Arial" w:hAnsi="Arial" w:cs="Arial"/>
          <w:color w:val="46535E"/>
          <w:sz w:val="21"/>
          <w:szCs w:val="21"/>
        </w:rPr>
        <w:t>you</w:t>
      </w:r>
      <w:proofErr w:type="gramEnd"/>
      <w:r>
        <w:rPr>
          <w:rFonts w:ascii="Arial" w:hAnsi="Arial" w:cs="Arial"/>
          <w:color w:val="46535E"/>
          <w:sz w:val="21"/>
          <w:szCs w:val="21"/>
        </w:rPr>
        <w:t xml:space="preserve"> need to upload a proper image to iRise images folder and reference it in JSON.</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Please Note that Admin Course and Quiz Upload Utility runs on same Port 3000. So you can use only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one at a time. For using any of the Admin Utilities, please follow the steps as listed above. The </w:t>
      </w:r>
      <w:proofErr w:type="spellStart"/>
      <w:r>
        <w:rPr>
          <w:rFonts w:ascii="Arial" w:hAnsi="Arial" w:cs="Arial"/>
          <w:color w:val="46535E"/>
          <w:sz w:val="21"/>
          <w:szCs w:val="21"/>
        </w:rPr>
        <w:t>iRIse</w:t>
      </w:r>
      <w:proofErr w:type="spellEnd"/>
      <w:r>
        <w:rPr>
          <w:rFonts w:ascii="Arial" w:hAnsi="Arial" w:cs="Arial"/>
          <w:color w:val="46535E"/>
          <w:sz w:val="21"/>
          <w:szCs w:val="21"/>
        </w:rPr>
        <w:t xml:space="preserve"> </w:t>
      </w:r>
    </w:p>
    <w:p w:rsidR="00CB3C30" w:rsidRDefault="00CB3C30" w:rsidP="00CB3C30">
      <w:pPr>
        <w:pStyle w:val="NormalWeb"/>
        <w:jc w:val="both"/>
        <w:rPr>
          <w:rFonts w:ascii="Arial" w:hAnsi="Arial" w:cs="Arial"/>
          <w:color w:val="46535E"/>
          <w:sz w:val="21"/>
          <w:szCs w:val="21"/>
        </w:rPr>
      </w:pPr>
      <w:r>
        <w:rPr>
          <w:rFonts w:ascii="Arial" w:hAnsi="Arial" w:cs="Arial"/>
          <w:color w:val="46535E"/>
          <w:sz w:val="21"/>
          <w:szCs w:val="21"/>
        </w:rPr>
        <w:t xml:space="preserve">application (without Admin functionality) is also hosted at </w:t>
      </w:r>
    </w:p>
    <w:p w:rsidR="00CB3C30" w:rsidRDefault="00263928" w:rsidP="00CB3C30">
      <w:pPr>
        <w:pStyle w:val="NormalWeb"/>
        <w:jc w:val="both"/>
        <w:rPr>
          <w:rFonts w:ascii="Arial" w:hAnsi="Arial" w:cs="Arial"/>
          <w:color w:val="46535E"/>
          <w:sz w:val="21"/>
          <w:szCs w:val="21"/>
        </w:rPr>
      </w:pPr>
      <w:hyperlink r:id="rId17" w:history="1">
        <w:r w:rsidR="00CB3C30" w:rsidRPr="002A4D8B">
          <w:rPr>
            <w:rStyle w:val="Hyperlink"/>
            <w:rFonts w:ascii="Arial" w:hAnsi="Arial" w:cs="Arial"/>
            <w:sz w:val="21"/>
            <w:szCs w:val="21"/>
          </w:rPr>
          <w:t>https://deepak-tiwari-ilearn.netlify.com</w:t>
        </w:r>
      </w:hyperlink>
      <w:r w:rsidR="00CB3C30">
        <w:rPr>
          <w:rFonts w:ascii="Arial" w:hAnsi="Arial" w:cs="Arial"/>
          <w:color w:val="46535E"/>
          <w:sz w:val="21"/>
          <w:szCs w:val="21"/>
        </w:rPr>
        <w:t xml:space="preserve">. </w:t>
      </w:r>
    </w:p>
    <w:p w:rsidR="00CB3C30" w:rsidRPr="00CB3C30" w:rsidRDefault="00CB3C30" w:rsidP="00CB3C30">
      <w:pPr>
        <w:pStyle w:val="NormalWeb"/>
        <w:jc w:val="both"/>
        <w:rPr>
          <w:rFonts w:ascii="Arial" w:hAnsi="Arial" w:cs="Arial"/>
          <w:color w:val="46535E"/>
          <w:sz w:val="18"/>
          <w:szCs w:val="21"/>
        </w:rPr>
      </w:pPr>
      <w:r w:rsidRPr="00CB3C30">
        <w:rPr>
          <w:rFonts w:ascii="Arial" w:hAnsi="Arial" w:cs="Arial"/>
          <w:b/>
          <w:color w:val="46535E"/>
          <w:sz w:val="18"/>
          <w:szCs w:val="21"/>
        </w:rPr>
        <w:t>User Name</w:t>
      </w:r>
      <w:r w:rsidRPr="00CB3C30">
        <w:rPr>
          <w:rFonts w:ascii="Arial" w:hAnsi="Arial" w:cs="Arial"/>
          <w:color w:val="46535E"/>
          <w:sz w:val="18"/>
          <w:szCs w:val="21"/>
        </w:rPr>
        <w:t xml:space="preserve">: Deepak || </w:t>
      </w:r>
      <w:r w:rsidRPr="00CB3C30">
        <w:rPr>
          <w:rFonts w:ascii="Arial" w:hAnsi="Arial" w:cs="Arial"/>
          <w:b/>
          <w:color w:val="46535E"/>
          <w:sz w:val="18"/>
          <w:szCs w:val="21"/>
        </w:rPr>
        <w:t>Password</w:t>
      </w:r>
      <w:r w:rsidRPr="00CB3C30">
        <w:rPr>
          <w:rFonts w:ascii="Arial" w:hAnsi="Arial" w:cs="Arial"/>
          <w:color w:val="46535E"/>
          <w:sz w:val="18"/>
          <w:szCs w:val="21"/>
        </w:rPr>
        <w:t>: admin</w:t>
      </w:r>
    </w:p>
    <w:p w:rsidR="001904B7" w:rsidRDefault="001904B7" w:rsidP="00CB3C30">
      <w:pPr>
        <w:jc w:val="both"/>
      </w:pPr>
    </w:p>
    <w:sectPr w:rsidR="001904B7" w:rsidSect="0093403C">
      <w:headerReference w:type="default" r:id="rId18"/>
      <w:pgSz w:w="12240" w:h="15840"/>
      <w:pgMar w:top="810" w:right="1080" w:bottom="144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928" w:rsidRDefault="00263928" w:rsidP="0093403C">
      <w:pPr>
        <w:spacing w:after="0" w:line="240" w:lineRule="auto"/>
      </w:pPr>
      <w:r>
        <w:separator/>
      </w:r>
    </w:p>
  </w:endnote>
  <w:endnote w:type="continuationSeparator" w:id="0">
    <w:p w:rsidR="00263928" w:rsidRDefault="00263928" w:rsidP="0093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928" w:rsidRDefault="00263928" w:rsidP="0093403C">
      <w:pPr>
        <w:spacing w:after="0" w:line="240" w:lineRule="auto"/>
      </w:pPr>
      <w:r>
        <w:separator/>
      </w:r>
    </w:p>
  </w:footnote>
  <w:footnote w:type="continuationSeparator" w:id="0">
    <w:p w:rsidR="00263928" w:rsidRDefault="00263928" w:rsidP="00934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3C" w:rsidRDefault="0093403C" w:rsidP="00201AA6">
    <w:pPr>
      <w:pStyle w:val="Header"/>
      <w:ind w:right="-1080" w:hanging="1260"/>
    </w:pPr>
    <w:r>
      <w:rPr>
        <w:rFonts w:ascii="Arial" w:eastAsiaTheme="majorEastAsia" w:hAnsi="Arial" w:cs="Arial"/>
        <w:b/>
        <w:noProof/>
        <w:color w:val="FF0000"/>
        <w:sz w:val="28"/>
        <w:szCs w:val="26"/>
      </w:rPr>
      <w:drawing>
        <wp:inline distT="0" distB="0" distL="0" distR="0" wp14:anchorId="24041F3B" wp14:editId="4D2ED002">
          <wp:extent cx="1028700" cy="752475"/>
          <wp:effectExtent l="0" t="0" r="0" b="9525"/>
          <wp:docPr id="59" name="Picture 59" descr="C:\iRise\ngDashboard\images\user-pic\iMen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ise\ngDashboard\images\user-pic\iMent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752475"/>
                  </a:xfrm>
                  <a:prstGeom prst="rect">
                    <a:avLst/>
                  </a:prstGeom>
                  <a:noFill/>
                  <a:ln>
                    <a:noFill/>
                  </a:ln>
                </pic:spPr>
              </pic:pic>
            </a:graphicData>
          </a:graphic>
        </wp:inline>
      </w:drawing>
    </w:r>
    <w:r w:rsidR="00201AA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BC5C"/>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444395"/>
    <w:multiLevelType w:val="hybridMultilevel"/>
    <w:tmpl w:val="69DC97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58D1718"/>
    <w:multiLevelType w:val="hybridMultilevel"/>
    <w:tmpl w:val="15440F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B7"/>
    <w:rsid w:val="00090314"/>
    <w:rsid w:val="001904B7"/>
    <w:rsid w:val="00201AA6"/>
    <w:rsid w:val="00263928"/>
    <w:rsid w:val="004A5475"/>
    <w:rsid w:val="00645252"/>
    <w:rsid w:val="006D3D74"/>
    <w:rsid w:val="007C118F"/>
    <w:rsid w:val="00827BE5"/>
    <w:rsid w:val="0091585C"/>
    <w:rsid w:val="0093403C"/>
    <w:rsid w:val="00A9204E"/>
    <w:rsid w:val="00B3112A"/>
    <w:rsid w:val="00B86DB9"/>
    <w:rsid w:val="00C00B05"/>
    <w:rsid w:val="00CB3C30"/>
    <w:rsid w:val="00D7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9B2678-BDE3-4AFD-895F-8DE7F366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AA6"/>
  </w:style>
  <w:style w:type="paragraph" w:styleId="Heading1">
    <w:name w:val="heading 1"/>
    <w:basedOn w:val="Normal"/>
    <w:next w:val="Normal"/>
    <w:link w:val="Heading1Char"/>
    <w:uiPriority w:val="9"/>
    <w:qFormat/>
    <w:rsid w:val="00201AA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01AA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01A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01AA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201AA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201AA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201A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201A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201A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AA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01AA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201AA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01AA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201AA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201AA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201AA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201AA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201AA6"/>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201AA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01AA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01AA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01AA6"/>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201AA6"/>
    <w:rPr>
      <w:i/>
      <w:iCs/>
      <w:color w:val="595959" w:themeColor="text1" w:themeTint="A6"/>
    </w:rPr>
  </w:style>
  <w:style w:type="character" w:styleId="Emphasis">
    <w:name w:val="Emphasis"/>
    <w:basedOn w:val="DefaultParagraphFont"/>
    <w:uiPriority w:val="20"/>
    <w:qFormat/>
    <w:rsid w:val="00201AA6"/>
    <w:rPr>
      <w:i/>
      <w:iCs/>
    </w:rPr>
  </w:style>
  <w:style w:type="character" w:styleId="IntenseEmphasis">
    <w:name w:val="Intense Emphasis"/>
    <w:basedOn w:val="DefaultParagraphFont"/>
    <w:uiPriority w:val="21"/>
    <w:qFormat/>
    <w:rsid w:val="00201AA6"/>
    <w:rPr>
      <w:b/>
      <w:bCs/>
      <w:i/>
      <w:iCs/>
    </w:rPr>
  </w:style>
  <w:style w:type="character" w:styleId="Strong">
    <w:name w:val="Strong"/>
    <w:basedOn w:val="DefaultParagraphFont"/>
    <w:uiPriority w:val="22"/>
    <w:qFormat/>
    <w:rsid w:val="00201AA6"/>
    <w:rPr>
      <w:b/>
      <w:bCs/>
    </w:rPr>
  </w:style>
  <w:style w:type="paragraph" w:styleId="Quote">
    <w:name w:val="Quote"/>
    <w:basedOn w:val="Normal"/>
    <w:next w:val="Normal"/>
    <w:link w:val="QuoteChar"/>
    <w:uiPriority w:val="29"/>
    <w:qFormat/>
    <w:rsid w:val="00201AA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01AA6"/>
    <w:rPr>
      <w:i/>
      <w:iCs/>
    </w:rPr>
  </w:style>
  <w:style w:type="paragraph" w:styleId="IntenseQuote">
    <w:name w:val="Intense Quote"/>
    <w:basedOn w:val="Normal"/>
    <w:next w:val="Normal"/>
    <w:link w:val="IntenseQuoteChar"/>
    <w:uiPriority w:val="30"/>
    <w:qFormat/>
    <w:rsid w:val="00201AA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01AA6"/>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201AA6"/>
    <w:rPr>
      <w:smallCaps/>
      <w:color w:val="404040" w:themeColor="text1" w:themeTint="BF"/>
    </w:rPr>
  </w:style>
  <w:style w:type="character" w:styleId="IntenseReference">
    <w:name w:val="Intense Reference"/>
    <w:basedOn w:val="DefaultParagraphFont"/>
    <w:uiPriority w:val="32"/>
    <w:qFormat/>
    <w:rsid w:val="00201AA6"/>
    <w:rPr>
      <w:b/>
      <w:bCs/>
      <w:smallCaps/>
      <w:u w:val="single"/>
    </w:rPr>
  </w:style>
  <w:style w:type="character" w:styleId="BookTitle">
    <w:name w:val="Book Title"/>
    <w:basedOn w:val="DefaultParagraphFont"/>
    <w:uiPriority w:val="33"/>
    <w:qFormat/>
    <w:rsid w:val="00201AA6"/>
    <w:rPr>
      <w:b/>
      <w:bCs/>
      <w:smallCaps/>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201AA6"/>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rmalWeb">
    <w:name w:val="Normal (Web)"/>
    <w:basedOn w:val="Normal"/>
    <w:uiPriority w:val="99"/>
    <w:unhideWhenUsed/>
    <w:rsid w:val="00CB3C30"/>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201AA6"/>
    <w:pPr>
      <w:spacing w:after="0" w:line="240" w:lineRule="auto"/>
    </w:pPr>
  </w:style>
  <w:style w:type="paragraph" w:styleId="TOCHeading">
    <w:name w:val="TOC Heading"/>
    <w:basedOn w:val="Heading1"/>
    <w:next w:val="Normal"/>
    <w:uiPriority w:val="39"/>
    <w:semiHidden/>
    <w:unhideWhenUsed/>
    <w:qFormat/>
    <w:rsid w:val="00201AA6"/>
    <w:pPr>
      <w:outlineLvl w:val="9"/>
    </w:pPr>
  </w:style>
  <w:style w:type="paragraph" w:styleId="ListParagraph">
    <w:name w:val="List Paragraph"/>
    <w:basedOn w:val="Normal"/>
    <w:uiPriority w:val="34"/>
    <w:qFormat/>
    <w:rsid w:val="00915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06183">
      <w:bodyDiv w:val="1"/>
      <w:marLeft w:val="0"/>
      <w:marRight w:val="0"/>
      <w:marTop w:val="0"/>
      <w:marBottom w:val="0"/>
      <w:divBdr>
        <w:top w:val="none" w:sz="0" w:space="0" w:color="auto"/>
        <w:left w:val="none" w:sz="0" w:space="0" w:color="auto"/>
        <w:bottom w:val="none" w:sz="0" w:space="0" w:color="auto"/>
        <w:right w:val="none" w:sz="0" w:space="0" w:color="auto"/>
      </w:divBdr>
      <w:divsChild>
        <w:div w:id="1635713910">
          <w:marLeft w:val="0"/>
          <w:marRight w:val="0"/>
          <w:marTop w:val="450"/>
          <w:marBottom w:val="0"/>
          <w:divBdr>
            <w:top w:val="none" w:sz="0" w:space="0" w:color="auto"/>
            <w:left w:val="none" w:sz="0" w:space="0" w:color="auto"/>
            <w:bottom w:val="none" w:sz="0" w:space="0" w:color="auto"/>
            <w:right w:val="none" w:sz="0" w:space="0" w:color="auto"/>
          </w:divBdr>
          <w:divsChild>
            <w:div w:id="1692873350">
              <w:marLeft w:val="0"/>
              <w:marRight w:val="0"/>
              <w:marTop w:val="0"/>
              <w:marBottom w:val="750"/>
              <w:divBdr>
                <w:top w:val="none" w:sz="0" w:space="0" w:color="auto"/>
                <w:left w:val="none" w:sz="0" w:space="0" w:color="auto"/>
                <w:bottom w:val="none" w:sz="0" w:space="0" w:color="auto"/>
                <w:right w:val="none" w:sz="0" w:space="0" w:color="auto"/>
              </w:divBdr>
              <w:divsChild>
                <w:div w:id="20083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eepak-tiwari-ilearn.netlify.com" TargetMode="External"/><Relationship Id="rId2" Type="http://schemas.openxmlformats.org/officeDocument/2006/relationships/customXml" Target="../customXml/item2.xml"/><Relationship Id="rId16" Type="http://schemas.openxmlformats.org/officeDocument/2006/relationships/hyperlink" Target="https://tfs.ust-global.com/tfs/UST-Global-D3-2017/_git/iRi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s://deepak-tiwari-ilearn.netlify.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4377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136</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Tiwari (UST, IND)</dc:creator>
  <cp:keywords/>
  <dc:description/>
  <cp:lastModifiedBy>Deepak Tiwari (UST, IND)</cp:lastModifiedBy>
  <cp:revision>4</cp:revision>
  <dcterms:created xsi:type="dcterms:W3CDTF">2017-11-01T07:06:00Z</dcterms:created>
  <dcterms:modified xsi:type="dcterms:W3CDTF">2017-11-04T11:29:00Z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